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9640" w14:textId="77777777" w:rsidR="009221A2" w:rsidRPr="009221A2" w:rsidRDefault="000C7DDA" w:rsidP="003C6523">
      <w:pPr>
        <w:rPr>
          <w:rFonts w:asciiTheme="minorHAnsi" w:hAnsiTheme="minorHAnsi" w:cstheme="minorHAnsi"/>
          <w:b/>
          <w:bCs/>
          <w:sz w:val="40"/>
          <w:szCs w:val="40"/>
        </w:rPr>
      </w:pPr>
      <w:r w:rsidRPr="009221A2">
        <w:rPr>
          <w:rFonts w:asciiTheme="minorHAnsi" w:hAnsiTheme="minorHAnsi" w:cstheme="minorHAnsi"/>
          <w:b/>
          <w:bCs/>
          <w:sz w:val="40"/>
          <w:szCs w:val="40"/>
        </w:rPr>
        <w:t>K</w:t>
      </w:r>
      <w:r w:rsidR="003C6523" w:rsidRPr="009221A2">
        <w:rPr>
          <w:rFonts w:asciiTheme="minorHAnsi" w:hAnsiTheme="minorHAnsi" w:cstheme="minorHAnsi"/>
          <w:b/>
          <w:bCs/>
          <w:sz w:val="40"/>
          <w:szCs w:val="40"/>
        </w:rPr>
        <w:t>uldeep</w:t>
      </w:r>
      <w:r w:rsidRPr="009221A2">
        <w:rPr>
          <w:rFonts w:asciiTheme="minorHAnsi" w:hAnsiTheme="minorHAnsi" w:cstheme="minorHAnsi"/>
          <w:b/>
          <w:bCs/>
          <w:sz w:val="40"/>
          <w:szCs w:val="40"/>
        </w:rPr>
        <w:t xml:space="preserve"> S</w:t>
      </w:r>
      <w:r w:rsidR="003C6523" w:rsidRPr="009221A2">
        <w:rPr>
          <w:rFonts w:asciiTheme="minorHAnsi" w:hAnsiTheme="minorHAnsi" w:cstheme="minorHAnsi"/>
          <w:b/>
          <w:bCs/>
          <w:sz w:val="40"/>
          <w:szCs w:val="40"/>
        </w:rPr>
        <w:t>ingh</w:t>
      </w:r>
    </w:p>
    <w:p w14:paraId="2BE00FAD" w14:textId="4A233911" w:rsidR="00891D64" w:rsidRPr="003C6523" w:rsidRDefault="00000000" w:rsidP="003C6523">
      <w:pPr>
        <w:rPr>
          <w:rFonts w:asciiTheme="minorHAnsi" w:hAnsiTheme="minorHAnsi" w:cstheme="minorHAnsi"/>
          <w:b/>
          <w:bCs/>
          <w:i/>
          <w:sz w:val="22"/>
          <w:szCs w:val="22"/>
        </w:rPr>
      </w:pPr>
      <w:hyperlink r:id="rId11" w:history="1">
        <w:r w:rsidR="009221A2" w:rsidRPr="00497720">
          <w:rPr>
            <w:rStyle w:val="Hyperlink"/>
            <w:rFonts w:asciiTheme="minorHAnsi" w:hAnsiTheme="minorHAnsi" w:cstheme="minorHAnsi"/>
            <w:b/>
            <w:bCs/>
            <w:sz w:val="22"/>
            <w:szCs w:val="22"/>
          </w:rPr>
          <w:t>Ksrajput0494@gmail.com</w:t>
        </w:r>
      </w:hyperlink>
      <w:r w:rsidR="009221A2">
        <w:rPr>
          <w:rFonts w:asciiTheme="minorHAnsi" w:hAnsiTheme="minorHAnsi" w:cstheme="minorHAnsi"/>
          <w:b/>
          <w:bCs/>
          <w:sz w:val="22"/>
          <w:szCs w:val="22"/>
        </w:rPr>
        <w:t xml:space="preserve"> | 8217538941 | Bengaluru, India</w:t>
      </w:r>
      <w:r w:rsidR="009221A2">
        <w:rPr>
          <w:rFonts w:asciiTheme="minorHAnsi" w:hAnsiTheme="minorHAnsi" w:cstheme="minorHAnsi"/>
          <w:b/>
          <w:bCs/>
          <w:sz w:val="22"/>
          <w:szCs w:val="22"/>
        </w:rPr>
        <w:tab/>
      </w:r>
      <w:r w:rsidR="009221A2">
        <w:rPr>
          <w:rFonts w:asciiTheme="minorHAnsi" w:hAnsiTheme="minorHAnsi" w:cstheme="minorHAnsi"/>
          <w:b/>
          <w:bCs/>
          <w:sz w:val="22"/>
          <w:szCs w:val="22"/>
        </w:rPr>
        <w:tab/>
      </w:r>
      <w:r w:rsidR="009221A2">
        <w:rPr>
          <w:rFonts w:asciiTheme="minorHAnsi" w:hAnsiTheme="minorHAnsi" w:cstheme="minorHAnsi"/>
          <w:b/>
          <w:bCs/>
          <w:sz w:val="22"/>
          <w:szCs w:val="22"/>
        </w:rPr>
        <w:tab/>
      </w:r>
      <w:r w:rsidR="009221A2">
        <w:rPr>
          <w:rFonts w:asciiTheme="minorHAnsi" w:hAnsiTheme="minorHAnsi" w:cstheme="minorHAnsi"/>
          <w:b/>
          <w:bCs/>
          <w:sz w:val="22"/>
          <w:szCs w:val="22"/>
        </w:rPr>
        <w:tab/>
      </w:r>
      <w:r w:rsidR="009221A2">
        <w:rPr>
          <w:rFonts w:asciiTheme="minorHAnsi" w:hAnsiTheme="minorHAnsi" w:cstheme="minorHAnsi"/>
          <w:b/>
          <w:bCs/>
          <w:sz w:val="22"/>
          <w:szCs w:val="22"/>
        </w:rPr>
        <w:tab/>
      </w:r>
      <w:r w:rsidR="009221A2">
        <w:rPr>
          <w:rFonts w:asciiTheme="minorHAnsi" w:hAnsiTheme="minorHAnsi" w:cstheme="minorHAnsi"/>
          <w:b/>
          <w:bCs/>
          <w:sz w:val="22"/>
          <w:szCs w:val="22"/>
        </w:rPr>
        <w:tab/>
      </w:r>
      <w:r w:rsidR="009221A2">
        <w:rPr>
          <w:rFonts w:asciiTheme="minorHAnsi" w:hAnsiTheme="minorHAnsi" w:cstheme="minorHAnsi"/>
          <w:b/>
          <w:bCs/>
          <w:sz w:val="22"/>
          <w:szCs w:val="22"/>
        </w:rPr>
        <w:tab/>
      </w:r>
      <w:r w:rsidR="009221A2">
        <w:rPr>
          <w:rFonts w:asciiTheme="minorHAnsi" w:hAnsiTheme="minorHAnsi" w:cstheme="minorHAnsi"/>
          <w:b/>
          <w:bCs/>
          <w:sz w:val="22"/>
          <w:szCs w:val="22"/>
        </w:rPr>
        <w:tab/>
      </w:r>
    </w:p>
    <w:p w14:paraId="4DC61891" w14:textId="77777777" w:rsidR="00891D64" w:rsidRPr="003C6523" w:rsidRDefault="00891D64" w:rsidP="003C6523">
      <w:pPr>
        <w:rPr>
          <w:rFonts w:asciiTheme="minorHAnsi" w:hAnsiTheme="minorHAnsi" w:cstheme="minorHAnsi"/>
          <w:bCs/>
          <w:sz w:val="22"/>
          <w:szCs w:val="22"/>
        </w:rPr>
      </w:pPr>
    </w:p>
    <w:p w14:paraId="43A95FC5" w14:textId="261BAACA" w:rsidR="00891D64" w:rsidRPr="003C6523" w:rsidRDefault="00891D64" w:rsidP="003C6523">
      <w:pPr>
        <w:rPr>
          <w:rFonts w:asciiTheme="minorHAnsi" w:eastAsia="Arial Unicode MS" w:hAnsiTheme="minorHAnsi" w:cstheme="minorHAnsi"/>
          <w:sz w:val="22"/>
          <w:szCs w:val="22"/>
        </w:rPr>
      </w:pPr>
      <w:r w:rsidRPr="003C6523">
        <w:rPr>
          <w:rFonts w:asciiTheme="minorHAnsi" w:hAnsiTheme="minorHAnsi" w:cstheme="minorHAnsi"/>
          <w:b/>
          <w:sz w:val="22"/>
          <w:szCs w:val="22"/>
        </w:rPr>
        <w:t>Summary</w:t>
      </w:r>
      <w:r w:rsidRPr="003C6523">
        <w:rPr>
          <w:rFonts w:asciiTheme="minorHAnsi" w:hAnsiTheme="minorHAnsi" w:cstheme="minorHAnsi"/>
          <w:bCs/>
          <w:sz w:val="22"/>
          <w:szCs w:val="22"/>
        </w:rPr>
        <w:t xml:space="preserve">: </w:t>
      </w:r>
      <w:r w:rsidR="00947183" w:rsidRPr="003C6523">
        <w:rPr>
          <w:rFonts w:asciiTheme="minorHAnsi" w:eastAsia="Arial Unicode MS" w:hAnsiTheme="minorHAnsi" w:cstheme="minorHAnsi"/>
          <w:sz w:val="22"/>
          <w:szCs w:val="22"/>
        </w:rPr>
        <w:t xml:space="preserve">Overall </w:t>
      </w:r>
      <w:r w:rsidR="003E4EBA">
        <w:rPr>
          <w:rFonts w:asciiTheme="minorHAnsi" w:eastAsia="Arial Unicode MS" w:hAnsiTheme="minorHAnsi" w:cstheme="minorHAnsi"/>
          <w:sz w:val="22"/>
          <w:szCs w:val="22"/>
        </w:rPr>
        <w:t>7</w:t>
      </w:r>
      <w:r w:rsidR="00F46A78">
        <w:rPr>
          <w:rFonts w:asciiTheme="minorHAnsi" w:eastAsia="Arial Unicode MS" w:hAnsiTheme="minorHAnsi" w:cstheme="minorHAnsi"/>
          <w:sz w:val="22"/>
          <w:szCs w:val="22"/>
        </w:rPr>
        <w:t xml:space="preserve"> </w:t>
      </w:r>
      <w:r w:rsidR="004F6D89" w:rsidRPr="003C6523">
        <w:rPr>
          <w:rFonts w:asciiTheme="minorHAnsi" w:eastAsia="Arial Unicode MS" w:hAnsiTheme="minorHAnsi" w:cstheme="minorHAnsi"/>
          <w:sz w:val="22"/>
          <w:szCs w:val="22"/>
        </w:rPr>
        <w:t>years</w:t>
      </w:r>
      <w:r w:rsidR="00B622B0" w:rsidRPr="003C6523">
        <w:rPr>
          <w:rFonts w:asciiTheme="minorHAnsi" w:eastAsia="Arial Unicode MS" w:hAnsiTheme="minorHAnsi" w:cstheme="minorHAnsi"/>
          <w:sz w:val="22"/>
          <w:szCs w:val="22"/>
        </w:rPr>
        <w:t xml:space="preserve"> of experience</w:t>
      </w:r>
      <w:r w:rsidR="004F6D89" w:rsidRPr="003C6523">
        <w:rPr>
          <w:rFonts w:asciiTheme="minorHAnsi" w:eastAsia="Arial Unicode MS" w:hAnsiTheme="minorHAnsi" w:cstheme="minorHAnsi"/>
          <w:sz w:val="22"/>
          <w:szCs w:val="22"/>
        </w:rPr>
        <w:t xml:space="preserve"> </w:t>
      </w:r>
      <w:r w:rsidRPr="003C6523">
        <w:rPr>
          <w:rFonts w:asciiTheme="minorHAnsi" w:eastAsia="Arial Unicode MS" w:hAnsiTheme="minorHAnsi" w:cstheme="minorHAnsi"/>
          <w:sz w:val="22"/>
          <w:szCs w:val="22"/>
        </w:rPr>
        <w:t>in</w:t>
      </w:r>
      <w:r w:rsidR="004F6D89" w:rsidRPr="003C6523">
        <w:rPr>
          <w:rFonts w:asciiTheme="minorHAnsi" w:eastAsia="Arial Unicode MS" w:hAnsiTheme="minorHAnsi" w:cstheme="minorHAnsi"/>
          <w:sz w:val="22"/>
          <w:szCs w:val="22"/>
        </w:rPr>
        <w:t xml:space="preserve"> </w:t>
      </w:r>
      <w:r w:rsidR="008851C5">
        <w:rPr>
          <w:rFonts w:asciiTheme="minorHAnsi" w:eastAsia="Arial Unicode MS" w:hAnsiTheme="minorHAnsi" w:cstheme="minorHAnsi"/>
          <w:sz w:val="22"/>
          <w:szCs w:val="22"/>
        </w:rPr>
        <w:t xml:space="preserve">Software engineering </w:t>
      </w:r>
      <w:r w:rsidR="003E4EBA">
        <w:rPr>
          <w:rFonts w:asciiTheme="minorHAnsi" w:eastAsia="Arial Unicode MS" w:hAnsiTheme="minorHAnsi" w:cstheme="minorHAnsi"/>
          <w:sz w:val="22"/>
          <w:szCs w:val="22"/>
        </w:rPr>
        <w:t>, Data Engineering, Data warehousing and implementation of Data Lake solutions</w:t>
      </w:r>
      <w:r w:rsidR="00E15036" w:rsidRPr="003C6523">
        <w:rPr>
          <w:rFonts w:asciiTheme="minorHAnsi" w:eastAsia="Arial Unicode MS" w:hAnsiTheme="minorHAnsi" w:cstheme="minorHAnsi"/>
          <w:sz w:val="22"/>
          <w:szCs w:val="22"/>
        </w:rPr>
        <w:t>.</w:t>
      </w:r>
      <w:r w:rsidR="003E4EBA">
        <w:rPr>
          <w:rFonts w:asciiTheme="minorHAnsi" w:eastAsia="Arial Unicode MS" w:hAnsiTheme="minorHAnsi" w:cstheme="minorHAnsi"/>
          <w:sz w:val="22"/>
          <w:szCs w:val="22"/>
        </w:rPr>
        <w:t xml:space="preserve"> Having </w:t>
      </w:r>
      <w:r w:rsidR="008851C5">
        <w:rPr>
          <w:rFonts w:asciiTheme="minorHAnsi" w:eastAsia="Arial Unicode MS" w:hAnsiTheme="minorHAnsi" w:cstheme="minorHAnsi"/>
          <w:sz w:val="22"/>
          <w:szCs w:val="22"/>
        </w:rPr>
        <w:t xml:space="preserve">passion and </w:t>
      </w:r>
      <w:r w:rsidR="003E4EBA">
        <w:rPr>
          <w:rFonts w:asciiTheme="minorHAnsi" w:eastAsia="Arial Unicode MS" w:hAnsiTheme="minorHAnsi" w:cstheme="minorHAnsi"/>
          <w:sz w:val="22"/>
          <w:szCs w:val="22"/>
        </w:rPr>
        <w:t xml:space="preserve">interest </w:t>
      </w:r>
      <w:r w:rsidR="008851C5" w:rsidRPr="008851C5">
        <w:rPr>
          <w:rFonts w:asciiTheme="minorHAnsi" w:eastAsia="Arial Unicode MS" w:hAnsiTheme="minorHAnsi" w:cstheme="minorHAnsi"/>
          <w:sz w:val="22"/>
          <w:szCs w:val="22"/>
        </w:rPr>
        <w:t>for utilizing technology to develop innovative solutions.</w:t>
      </w:r>
    </w:p>
    <w:p w14:paraId="53CBF463" w14:textId="77777777" w:rsidR="00891D64" w:rsidRPr="003C6523" w:rsidRDefault="00891D64" w:rsidP="003C6523">
      <w:pPr>
        <w:rPr>
          <w:rFonts w:asciiTheme="minorHAnsi" w:hAnsiTheme="minorHAnsi" w:cstheme="minorHAnsi"/>
          <w:sz w:val="22"/>
          <w:szCs w:val="22"/>
        </w:rPr>
      </w:pPr>
    </w:p>
    <w:p w14:paraId="7CAB5E49" w14:textId="6DF0A26A" w:rsidR="00891D64" w:rsidRPr="003C6523" w:rsidRDefault="00891D64" w:rsidP="003C6523">
      <w:pPr>
        <w:rPr>
          <w:rFonts w:asciiTheme="minorHAnsi" w:hAnsiTheme="minorHAnsi" w:cstheme="minorHAnsi"/>
          <w:sz w:val="22"/>
          <w:szCs w:val="22"/>
        </w:rPr>
      </w:pPr>
      <w:r w:rsidRPr="003C6523">
        <w:rPr>
          <w:rFonts w:asciiTheme="minorHAnsi" w:hAnsiTheme="minorHAnsi" w:cstheme="minorHAnsi"/>
          <w:b/>
          <w:bCs/>
          <w:sz w:val="22"/>
          <w:szCs w:val="22"/>
        </w:rPr>
        <w:t>Skills</w:t>
      </w:r>
      <w:r w:rsidRPr="003C6523">
        <w:rPr>
          <w:rFonts w:asciiTheme="minorHAnsi" w:hAnsiTheme="minorHAnsi" w:cstheme="minorHAnsi"/>
          <w:sz w:val="22"/>
          <w:szCs w:val="22"/>
        </w:rPr>
        <w:t>:</w:t>
      </w:r>
    </w:p>
    <w:p w14:paraId="554D184B" w14:textId="4393A362" w:rsidR="00891D64" w:rsidRPr="003C6523" w:rsidRDefault="00891D64" w:rsidP="003C6523">
      <w:pPr>
        <w:pStyle w:val="ListParagraph"/>
        <w:numPr>
          <w:ilvl w:val="0"/>
          <w:numId w:val="13"/>
        </w:numPr>
        <w:rPr>
          <w:rFonts w:asciiTheme="minorHAnsi" w:hAnsiTheme="minorHAnsi" w:cstheme="minorHAnsi"/>
          <w:sz w:val="22"/>
          <w:szCs w:val="22"/>
        </w:rPr>
      </w:pPr>
      <w:r w:rsidRPr="003C6523">
        <w:rPr>
          <w:rFonts w:asciiTheme="minorHAnsi" w:eastAsia="Arial Unicode MS" w:hAnsiTheme="minorHAnsi" w:cstheme="minorHAnsi"/>
          <w:bCs/>
          <w:sz w:val="22"/>
          <w:szCs w:val="22"/>
        </w:rPr>
        <w:t>Operating System:</w:t>
      </w:r>
      <w:r w:rsidRPr="003C6523">
        <w:rPr>
          <w:rFonts w:asciiTheme="minorHAnsi" w:eastAsia="Arial Unicode MS" w:hAnsiTheme="minorHAnsi" w:cstheme="minorHAnsi"/>
          <w:bCs/>
          <w:sz w:val="22"/>
          <w:szCs w:val="22"/>
        </w:rPr>
        <w:tab/>
      </w:r>
      <w:r w:rsidR="003C6523">
        <w:rPr>
          <w:rFonts w:asciiTheme="minorHAnsi" w:eastAsia="Arial Unicode MS" w:hAnsiTheme="minorHAnsi" w:cstheme="minorHAnsi"/>
          <w:bCs/>
          <w:sz w:val="22"/>
          <w:szCs w:val="22"/>
        </w:rPr>
        <w:tab/>
      </w:r>
      <w:r w:rsidRPr="003C6523">
        <w:rPr>
          <w:rFonts w:asciiTheme="minorHAnsi" w:eastAsia="Arial Unicode MS" w:hAnsiTheme="minorHAnsi" w:cstheme="minorHAnsi"/>
          <w:bCs/>
          <w:sz w:val="22"/>
          <w:szCs w:val="22"/>
        </w:rPr>
        <w:t xml:space="preserve">Windows </w:t>
      </w:r>
      <w:r w:rsidRPr="003C6523">
        <w:rPr>
          <w:rFonts w:asciiTheme="minorHAnsi" w:eastAsia="Arial Unicode MS" w:hAnsiTheme="minorHAnsi" w:cstheme="minorHAnsi"/>
          <w:sz w:val="22"/>
          <w:szCs w:val="22"/>
        </w:rPr>
        <w:t xml:space="preserve">Family, </w:t>
      </w:r>
      <w:r w:rsidR="00947183" w:rsidRPr="003C6523">
        <w:rPr>
          <w:rFonts w:asciiTheme="minorHAnsi" w:eastAsia="Arial Unicode MS" w:hAnsiTheme="minorHAnsi" w:cstheme="minorHAnsi"/>
          <w:sz w:val="22"/>
          <w:szCs w:val="22"/>
        </w:rPr>
        <w:t>LINU</w:t>
      </w:r>
      <w:r w:rsidRPr="003C6523">
        <w:rPr>
          <w:rFonts w:asciiTheme="minorHAnsi" w:eastAsia="Arial Unicode MS" w:hAnsiTheme="minorHAnsi" w:cstheme="minorHAnsi"/>
          <w:sz w:val="22"/>
          <w:szCs w:val="22"/>
        </w:rPr>
        <w:t>X</w:t>
      </w:r>
    </w:p>
    <w:p w14:paraId="55EFA8D5" w14:textId="7CB946AC" w:rsidR="00891D64" w:rsidRPr="003C6523" w:rsidRDefault="00891D64" w:rsidP="003C6523">
      <w:pPr>
        <w:pStyle w:val="ListParagraph"/>
        <w:numPr>
          <w:ilvl w:val="0"/>
          <w:numId w:val="13"/>
        </w:numPr>
        <w:rPr>
          <w:rFonts w:asciiTheme="minorHAnsi" w:eastAsia="Arial Unicode MS" w:hAnsiTheme="minorHAnsi" w:cstheme="minorHAnsi"/>
          <w:bCs/>
          <w:sz w:val="22"/>
          <w:szCs w:val="22"/>
        </w:rPr>
      </w:pPr>
      <w:r w:rsidRPr="003C6523">
        <w:rPr>
          <w:rFonts w:asciiTheme="minorHAnsi" w:eastAsia="Arial Unicode MS" w:hAnsiTheme="minorHAnsi" w:cstheme="minorHAnsi"/>
          <w:sz w:val="22"/>
          <w:szCs w:val="22"/>
        </w:rPr>
        <w:t>Programming Languages:</w:t>
      </w:r>
      <w:r w:rsidRPr="003C6523">
        <w:rPr>
          <w:rFonts w:asciiTheme="minorHAnsi" w:eastAsia="Arial Unicode MS" w:hAnsiTheme="minorHAnsi" w:cstheme="minorHAnsi"/>
          <w:sz w:val="22"/>
          <w:szCs w:val="22"/>
        </w:rPr>
        <w:tab/>
      </w:r>
      <w:r w:rsidR="000C7DDA" w:rsidRPr="003C6523">
        <w:rPr>
          <w:rFonts w:asciiTheme="minorHAnsi" w:eastAsia="Arial Unicode MS" w:hAnsiTheme="minorHAnsi" w:cstheme="minorHAnsi"/>
          <w:bCs/>
          <w:sz w:val="22"/>
          <w:szCs w:val="22"/>
        </w:rPr>
        <w:t>Java, Python</w:t>
      </w:r>
      <w:r w:rsidR="00B27505">
        <w:rPr>
          <w:rFonts w:asciiTheme="minorHAnsi" w:eastAsia="Arial Unicode MS" w:hAnsiTheme="minorHAnsi" w:cstheme="minorHAnsi"/>
          <w:bCs/>
          <w:sz w:val="22"/>
          <w:szCs w:val="22"/>
        </w:rPr>
        <w:t xml:space="preserve">, </w:t>
      </w:r>
      <w:proofErr w:type="spellStart"/>
      <w:r w:rsidR="00B27505">
        <w:rPr>
          <w:rFonts w:asciiTheme="minorHAnsi" w:eastAsia="Arial Unicode MS" w:hAnsiTheme="minorHAnsi" w:cstheme="minorHAnsi"/>
          <w:bCs/>
          <w:sz w:val="22"/>
          <w:szCs w:val="22"/>
        </w:rPr>
        <w:t>pyspark</w:t>
      </w:r>
      <w:proofErr w:type="spellEnd"/>
      <w:r w:rsidR="00B27505">
        <w:rPr>
          <w:rFonts w:asciiTheme="minorHAnsi" w:eastAsia="Arial Unicode MS" w:hAnsiTheme="minorHAnsi" w:cstheme="minorHAnsi"/>
          <w:bCs/>
          <w:sz w:val="22"/>
          <w:szCs w:val="22"/>
        </w:rPr>
        <w:t xml:space="preserve">, </w:t>
      </w:r>
      <w:proofErr w:type="spellStart"/>
      <w:r w:rsidR="00B27505">
        <w:rPr>
          <w:rFonts w:asciiTheme="minorHAnsi" w:eastAsia="Arial Unicode MS" w:hAnsiTheme="minorHAnsi" w:cstheme="minorHAnsi"/>
          <w:bCs/>
          <w:sz w:val="22"/>
          <w:szCs w:val="22"/>
        </w:rPr>
        <w:t>sparksql</w:t>
      </w:r>
      <w:proofErr w:type="spellEnd"/>
    </w:p>
    <w:p w14:paraId="662CC978" w14:textId="5B37DD37" w:rsidR="00891D64" w:rsidRPr="003C6523" w:rsidRDefault="00891D64" w:rsidP="003C6523">
      <w:pPr>
        <w:pStyle w:val="ListParagraph"/>
        <w:numPr>
          <w:ilvl w:val="0"/>
          <w:numId w:val="13"/>
        </w:numPr>
        <w:rPr>
          <w:rFonts w:asciiTheme="minorHAnsi" w:eastAsia="Arial Unicode MS" w:hAnsiTheme="minorHAnsi" w:cstheme="minorHAnsi"/>
          <w:bCs/>
          <w:sz w:val="22"/>
          <w:szCs w:val="22"/>
        </w:rPr>
      </w:pPr>
      <w:r w:rsidRPr="003C6523">
        <w:rPr>
          <w:rFonts w:asciiTheme="minorHAnsi" w:eastAsia="Arial Unicode MS" w:hAnsiTheme="minorHAnsi" w:cstheme="minorHAnsi"/>
          <w:sz w:val="22"/>
          <w:szCs w:val="22"/>
        </w:rPr>
        <w:t>RDBMS:</w:t>
      </w:r>
      <w:r w:rsidRPr="003C6523">
        <w:rPr>
          <w:rFonts w:asciiTheme="minorHAnsi" w:eastAsia="Arial Unicode MS" w:hAnsiTheme="minorHAnsi" w:cstheme="minorHAnsi"/>
          <w:sz w:val="22"/>
          <w:szCs w:val="22"/>
        </w:rPr>
        <w:tab/>
      </w:r>
      <w:r w:rsidR="003C6523">
        <w:rPr>
          <w:rFonts w:asciiTheme="minorHAnsi" w:eastAsia="Arial Unicode MS" w:hAnsiTheme="minorHAnsi" w:cstheme="minorHAnsi"/>
          <w:sz w:val="22"/>
          <w:szCs w:val="22"/>
        </w:rPr>
        <w:tab/>
      </w:r>
      <w:r w:rsidR="003C6523">
        <w:rPr>
          <w:rFonts w:asciiTheme="minorHAnsi" w:eastAsia="Arial Unicode MS" w:hAnsiTheme="minorHAnsi" w:cstheme="minorHAnsi"/>
          <w:sz w:val="22"/>
          <w:szCs w:val="22"/>
        </w:rPr>
        <w:tab/>
      </w:r>
      <w:r w:rsidR="00947183" w:rsidRPr="003C6523">
        <w:rPr>
          <w:rFonts w:asciiTheme="minorHAnsi" w:eastAsia="Arial Unicode MS" w:hAnsiTheme="minorHAnsi" w:cstheme="minorHAnsi"/>
          <w:bCs/>
          <w:sz w:val="22"/>
          <w:szCs w:val="22"/>
        </w:rPr>
        <w:t>Oracle</w:t>
      </w:r>
      <w:r w:rsidR="004D5C09">
        <w:rPr>
          <w:rFonts w:asciiTheme="minorHAnsi" w:eastAsia="Arial Unicode MS" w:hAnsiTheme="minorHAnsi" w:cstheme="minorHAnsi"/>
          <w:bCs/>
          <w:sz w:val="22"/>
          <w:szCs w:val="22"/>
        </w:rPr>
        <w:t>, MSSQL</w:t>
      </w:r>
    </w:p>
    <w:p w14:paraId="4D8B574F" w14:textId="5A980611" w:rsidR="00F5261C" w:rsidRPr="008B410D" w:rsidRDefault="00F5261C" w:rsidP="003C6523">
      <w:pPr>
        <w:pStyle w:val="ListParagraph"/>
        <w:numPr>
          <w:ilvl w:val="0"/>
          <w:numId w:val="13"/>
        </w:numPr>
        <w:rPr>
          <w:rFonts w:asciiTheme="minorHAnsi" w:eastAsia="Arial Unicode MS" w:hAnsiTheme="minorHAnsi" w:cstheme="minorHAnsi"/>
          <w:bCs/>
          <w:sz w:val="22"/>
          <w:szCs w:val="22"/>
          <w:lang w:val="en-IN"/>
        </w:rPr>
      </w:pPr>
      <w:r w:rsidRPr="003C6523">
        <w:rPr>
          <w:rFonts w:asciiTheme="minorHAnsi" w:hAnsiTheme="minorHAnsi" w:cstheme="minorHAnsi"/>
          <w:sz w:val="22"/>
          <w:szCs w:val="22"/>
        </w:rPr>
        <w:t>Platforms</w:t>
      </w:r>
      <w:r w:rsidR="003C6523">
        <w:rPr>
          <w:rFonts w:asciiTheme="minorHAnsi" w:hAnsiTheme="minorHAnsi" w:cstheme="minorHAnsi"/>
          <w:sz w:val="22"/>
          <w:szCs w:val="22"/>
        </w:rPr>
        <w:t>:</w:t>
      </w:r>
      <w:r w:rsidR="003C6523">
        <w:rPr>
          <w:rFonts w:asciiTheme="minorHAnsi" w:hAnsiTheme="minorHAnsi" w:cstheme="minorHAnsi"/>
          <w:sz w:val="22"/>
          <w:szCs w:val="22"/>
        </w:rPr>
        <w:tab/>
      </w:r>
      <w:r w:rsidR="003C6523">
        <w:rPr>
          <w:rFonts w:asciiTheme="minorHAnsi" w:hAnsiTheme="minorHAnsi" w:cstheme="minorHAnsi"/>
          <w:sz w:val="22"/>
          <w:szCs w:val="22"/>
        </w:rPr>
        <w:tab/>
      </w:r>
      <w:r w:rsidRPr="003C6523">
        <w:rPr>
          <w:rFonts w:asciiTheme="minorHAnsi" w:hAnsiTheme="minorHAnsi" w:cstheme="minorHAnsi"/>
          <w:sz w:val="22"/>
          <w:szCs w:val="22"/>
        </w:rPr>
        <w:tab/>
        <w:t>Kafka</w:t>
      </w:r>
    </w:p>
    <w:p w14:paraId="4BFDA014" w14:textId="55D1943A" w:rsidR="008B410D" w:rsidRPr="00D93AFD" w:rsidRDefault="008B410D" w:rsidP="003C6523">
      <w:pPr>
        <w:pStyle w:val="ListParagraph"/>
        <w:numPr>
          <w:ilvl w:val="0"/>
          <w:numId w:val="13"/>
        </w:numPr>
        <w:rPr>
          <w:rFonts w:asciiTheme="minorHAnsi" w:eastAsia="Arial Unicode MS" w:hAnsiTheme="minorHAnsi" w:cstheme="minorHAnsi"/>
          <w:bCs/>
          <w:sz w:val="22"/>
          <w:szCs w:val="22"/>
          <w:lang w:val="en-IN"/>
        </w:rPr>
      </w:pPr>
      <w:r>
        <w:rPr>
          <w:rFonts w:asciiTheme="minorHAnsi" w:hAnsiTheme="minorHAnsi" w:cstheme="minorHAnsi"/>
          <w:sz w:val="22"/>
          <w:szCs w:val="22"/>
        </w:rPr>
        <w:t>Git Hub:</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4D5C09">
        <w:rPr>
          <w:rFonts w:asciiTheme="minorHAnsi" w:hAnsiTheme="minorHAnsi" w:cstheme="minorHAnsi"/>
          <w:sz w:val="22"/>
          <w:szCs w:val="22"/>
        </w:rPr>
        <w:t xml:space="preserve">Bitbucket, </w:t>
      </w:r>
      <w:proofErr w:type="spellStart"/>
      <w:r w:rsidR="004D5C09">
        <w:rPr>
          <w:rFonts w:asciiTheme="minorHAnsi" w:hAnsiTheme="minorHAnsi" w:cstheme="minorHAnsi"/>
          <w:sz w:val="22"/>
          <w:szCs w:val="22"/>
        </w:rPr>
        <w:t>Github</w:t>
      </w:r>
      <w:proofErr w:type="spellEnd"/>
    </w:p>
    <w:p w14:paraId="152DAED8" w14:textId="389959C0" w:rsidR="00D93AFD" w:rsidRPr="003E4EBA" w:rsidRDefault="00D93AFD" w:rsidP="003C6523">
      <w:pPr>
        <w:pStyle w:val="ListParagraph"/>
        <w:numPr>
          <w:ilvl w:val="0"/>
          <w:numId w:val="13"/>
        </w:numPr>
        <w:rPr>
          <w:rFonts w:asciiTheme="minorHAnsi" w:eastAsia="Arial Unicode MS" w:hAnsiTheme="minorHAnsi" w:cstheme="minorHAnsi"/>
          <w:bCs/>
          <w:sz w:val="22"/>
          <w:szCs w:val="22"/>
          <w:lang w:val="en-IN"/>
        </w:rPr>
      </w:pPr>
      <w:r>
        <w:rPr>
          <w:rFonts w:asciiTheme="minorHAnsi" w:hAnsiTheme="minorHAnsi" w:cstheme="minorHAnsi"/>
          <w:sz w:val="22"/>
          <w:szCs w:val="22"/>
        </w:rPr>
        <w:t>Amazon Web Service:</w:t>
      </w:r>
      <w:r>
        <w:rPr>
          <w:rFonts w:asciiTheme="minorHAnsi" w:hAnsiTheme="minorHAnsi" w:cstheme="minorHAnsi"/>
          <w:sz w:val="22"/>
          <w:szCs w:val="22"/>
        </w:rPr>
        <w:tab/>
        <w:t>S</w:t>
      </w:r>
      <w:r w:rsidR="00BD7CCD">
        <w:rPr>
          <w:rFonts w:asciiTheme="minorHAnsi" w:hAnsiTheme="minorHAnsi" w:cstheme="minorHAnsi"/>
          <w:sz w:val="22"/>
          <w:szCs w:val="22"/>
        </w:rPr>
        <w:t>3, EC</w:t>
      </w:r>
      <w:r w:rsidR="00CE7D7F">
        <w:rPr>
          <w:rFonts w:asciiTheme="minorHAnsi" w:hAnsiTheme="minorHAnsi" w:cstheme="minorHAnsi"/>
          <w:sz w:val="22"/>
          <w:szCs w:val="22"/>
        </w:rPr>
        <w:t>2, Lambda</w:t>
      </w:r>
    </w:p>
    <w:p w14:paraId="7AFE2741" w14:textId="14A21311" w:rsidR="003E4EBA" w:rsidRPr="007F4CFB" w:rsidRDefault="003E4EBA" w:rsidP="003C6523">
      <w:pPr>
        <w:pStyle w:val="ListParagraph"/>
        <w:numPr>
          <w:ilvl w:val="0"/>
          <w:numId w:val="13"/>
        </w:numPr>
        <w:rPr>
          <w:rFonts w:asciiTheme="minorHAnsi" w:eastAsia="Arial Unicode MS" w:hAnsiTheme="minorHAnsi" w:cstheme="minorHAnsi"/>
          <w:bCs/>
          <w:sz w:val="22"/>
          <w:szCs w:val="22"/>
          <w:lang w:val="en-IN"/>
        </w:rPr>
      </w:pPr>
      <w:r>
        <w:rPr>
          <w:rFonts w:asciiTheme="minorHAnsi" w:hAnsiTheme="minorHAnsi" w:cstheme="minorHAnsi"/>
          <w:sz w:val="22"/>
          <w:szCs w:val="22"/>
        </w:rPr>
        <w:t>Azure: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Azure Key Vault, Azure Data Factory, Azure </w:t>
      </w:r>
      <w:proofErr w:type="spellStart"/>
      <w:r>
        <w:rPr>
          <w:rFonts w:asciiTheme="minorHAnsi" w:hAnsiTheme="minorHAnsi" w:cstheme="minorHAnsi"/>
          <w:sz w:val="22"/>
          <w:szCs w:val="22"/>
        </w:rPr>
        <w:t>DataBricks</w:t>
      </w:r>
      <w:proofErr w:type="spellEnd"/>
    </w:p>
    <w:p w14:paraId="795179A5" w14:textId="27058466" w:rsidR="007F4CFB" w:rsidRDefault="007F4CFB" w:rsidP="007F4CFB">
      <w:pPr>
        <w:pStyle w:val="ListParagraph"/>
        <w:numPr>
          <w:ilvl w:val="0"/>
          <w:numId w:val="13"/>
        </w:numPr>
        <w:rPr>
          <w:rFonts w:asciiTheme="minorHAnsi" w:eastAsia="Arial Unicode MS" w:hAnsiTheme="minorHAnsi" w:cstheme="minorBidi"/>
          <w:sz w:val="22"/>
          <w:szCs w:val="22"/>
        </w:rPr>
      </w:pPr>
      <w:r w:rsidRPr="5BCAE7DD">
        <w:rPr>
          <w:rFonts w:asciiTheme="minorHAnsi" w:eastAsia="Arial Unicode MS" w:hAnsiTheme="minorHAnsi" w:cstheme="minorBidi"/>
          <w:sz w:val="22"/>
          <w:szCs w:val="22"/>
        </w:rPr>
        <w:t>Enterprise Applications:</w:t>
      </w:r>
      <w:r>
        <w:tab/>
      </w:r>
      <w:r w:rsidRPr="5BCAE7DD">
        <w:rPr>
          <w:rFonts w:asciiTheme="minorHAnsi" w:eastAsia="Arial Unicode MS" w:hAnsiTheme="minorHAnsi" w:cstheme="minorBidi"/>
          <w:sz w:val="22"/>
          <w:szCs w:val="22"/>
        </w:rPr>
        <w:t>Informatica MDM 10.X</w:t>
      </w:r>
      <w:r>
        <w:rPr>
          <w:rFonts w:asciiTheme="minorHAnsi" w:eastAsia="Arial Unicode MS" w:hAnsiTheme="minorHAnsi" w:cstheme="minorBidi"/>
          <w:sz w:val="22"/>
          <w:szCs w:val="22"/>
        </w:rPr>
        <w:t xml:space="preserve">, Informatica MDM </w:t>
      </w:r>
      <w:proofErr w:type="spellStart"/>
      <w:r>
        <w:rPr>
          <w:rFonts w:asciiTheme="minorHAnsi" w:eastAsia="Arial Unicode MS" w:hAnsiTheme="minorHAnsi" w:cstheme="minorBidi"/>
          <w:sz w:val="22"/>
          <w:szCs w:val="22"/>
        </w:rPr>
        <w:t>Saas</w:t>
      </w:r>
      <w:proofErr w:type="spellEnd"/>
      <w:r>
        <w:rPr>
          <w:rFonts w:asciiTheme="minorHAnsi" w:eastAsia="Arial Unicode MS" w:hAnsiTheme="minorHAnsi" w:cstheme="minorBidi"/>
          <w:sz w:val="22"/>
          <w:szCs w:val="22"/>
        </w:rPr>
        <w:t>, Reference 360, CDI, CDQ</w:t>
      </w:r>
    </w:p>
    <w:p w14:paraId="71C459BD" w14:textId="6CD3E694" w:rsidR="001E33BD" w:rsidRDefault="001E33BD" w:rsidP="007F4CFB">
      <w:pPr>
        <w:pStyle w:val="ListParagraph"/>
        <w:numPr>
          <w:ilvl w:val="0"/>
          <w:numId w:val="13"/>
        </w:numPr>
        <w:rPr>
          <w:rFonts w:asciiTheme="minorHAnsi" w:eastAsia="Arial Unicode MS" w:hAnsiTheme="minorHAnsi" w:cstheme="minorBidi"/>
          <w:sz w:val="22"/>
          <w:szCs w:val="22"/>
        </w:rPr>
      </w:pPr>
      <w:r>
        <w:rPr>
          <w:rFonts w:asciiTheme="minorHAnsi" w:eastAsia="Arial Unicode MS" w:hAnsiTheme="minorHAnsi" w:cstheme="minorBidi"/>
          <w:sz w:val="22"/>
          <w:szCs w:val="22"/>
        </w:rPr>
        <w:t>Others:</w:t>
      </w:r>
      <w:r>
        <w:rPr>
          <w:rFonts w:asciiTheme="minorHAnsi" w:eastAsia="Arial Unicode MS" w:hAnsiTheme="minorHAnsi" w:cstheme="minorBidi"/>
          <w:sz w:val="22"/>
          <w:szCs w:val="22"/>
        </w:rPr>
        <w:tab/>
      </w:r>
      <w:r>
        <w:rPr>
          <w:rFonts w:asciiTheme="minorHAnsi" w:eastAsia="Arial Unicode MS" w:hAnsiTheme="minorHAnsi" w:cstheme="minorBidi"/>
          <w:sz w:val="22"/>
          <w:szCs w:val="22"/>
        </w:rPr>
        <w:tab/>
      </w:r>
      <w:r>
        <w:rPr>
          <w:rFonts w:asciiTheme="minorHAnsi" w:eastAsia="Arial Unicode MS" w:hAnsiTheme="minorHAnsi" w:cstheme="minorBidi"/>
          <w:sz w:val="22"/>
          <w:szCs w:val="22"/>
        </w:rPr>
        <w:tab/>
        <w:t>Data Structures and Algorithms, System Design</w:t>
      </w:r>
    </w:p>
    <w:p w14:paraId="24845FF2" w14:textId="09DE5676" w:rsidR="00F85E2C" w:rsidRDefault="00AB1AB8" w:rsidP="007F4CFB">
      <w:pPr>
        <w:pStyle w:val="ListParagraph"/>
        <w:numPr>
          <w:ilvl w:val="0"/>
          <w:numId w:val="13"/>
        </w:numPr>
        <w:rPr>
          <w:rFonts w:asciiTheme="minorHAnsi" w:eastAsia="Arial Unicode MS" w:hAnsiTheme="minorHAnsi" w:cstheme="minorBidi"/>
          <w:sz w:val="22"/>
          <w:szCs w:val="22"/>
        </w:rPr>
      </w:pPr>
      <w:r>
        <w:rPr>
          <w:rFonts w:asciiTheme="minorHAnsi" w:eastAsia="Arial Unicode MS" w:hAnsiTheme="minorHAnsi" w:cstheme="minorBidi"/>
          <w:sz w:val="22"/>
          <w:szCs w:val="22"/>
        </w:rPr>
        <w:t>Soft</w:t>
      </w:r>
      <w:r w:rsidR="00F85E2C">
        <w:rPr>
          <w:rFonts w:asciiTheme="minorHAnsi" w:eastAsia="Arial Unicode MS" w:hAnsiTheme="minorHAnsi" w:cstheme="minorBidi"/>
          <w:sz w:val="22"/>
          <w:szCs w:val="22"/>
        </w:rPr>
        <w:t xml:space="preserve"> Skills:</w:t>
      </w:r>
      <w:r w:rsidR="00F85E2C">
        <w:rPr>
          <w:rFonts w:asciiTheme="minorHAnsi" w:eastAsia="Arial Unicode MS" w:hAnsiTheme="minorHAnsi" w:cstheme="minorBidi"/>
          <w:sz w:val="22"/>
          <w:szCs w:val="22"/>
        </w:rPr>
        <w:tab/>
      </w:r>
      <w:r w:rsidR="00F85E2C">
        <w:rPr>
          <w:rFonts w:asciiTheme="minorHAnsi" w:eastAsia="Arial Unicode MS" w:hAnsiTheme="minorHAnsi" w:cstheme="minorBidi"/>
          <w:sz w:val="22"/>
          <w:szCs w:val="22"/>
        </w:rPr>
        <w:tab/>
      </w:r>
      <w:r w:rsidR="00FA24F2">
        <w:rPr>
          <w:rFonts w:asciiTheme="minorHAnsi" w:eastAsia="Arial Unicode MS" w:hAnsiTheme="minorHAnsi" w:cstheme="minorBidi"/>
          <w:sz w:val="22"/>
          <w:szCs w:val="22"/>
        </w:rPr>
        <w:tab/>
      </w:r>
      <w:r w:rsidR="00F85E2C">
        <w:rPr>
          <w:rFonts w:asciiTheme="minorHAnsi" w:eastAsia="Arial Unicode MS" w:hAnsiTheme="minorHAnsi" w:cstheme="minorBidi"/>
          <w:sz w:val="22"/>
          <w:szCs w:val="22"/>
        </w:rPr>
        <w:t xml:space="preserve">Strong Problem Solving, Fast Learner, Excellent communication, Team work and                 </w:t>
      </w:r>
    </w:p>
    <w:p w14:paraId="07FDB7E3" w14:textId="0B4C21C6" w:rsidR="00F85E2C" w:rsidRPr="007F4CFB" w:rsidRDefault="00F85E2C" w:rsidP="00F85E2C">
      <w:pPr>
        <w:pStyle w:val="ListParagraph"/>
        <w:ind w:left="360"/>
        <w:rPr>
          <w:rFonts w:asciiTheme="minorHAnsi" w:eastAsia="Arial Unicode MS" w:hAnsiTheme="minorHAnsi" w:cstheme="minorBidi"/>
          <w:sz w:val="22"/>
          <w:szCs w:val="22"/>
        </w:rPr>
      </w:pPr>
      <w:r>
        <w:rPr>
          <w:rFonts w:asciiTheme="minorHAnsi" w:eastAsia="Arial Unicode MS" w:hAnsiTheme="minorHAnsi" w:cstheme="minorBidi"/>
          <w:sz w:val="22"/>
          <w:szCs w:val="22"/>
        </w:rPr>
        <w:t xml:space="preserve">  </w:t>
      </w:r>
      <w:r>
        <w:rPr>
          <w:rFonts w:asciiTheme="minorHAnsi" w:eastAsia="Arial Unicode MS" w:hAnsiTheme="minorHAnsi" w:cstheme="minorBidi"/>
          <w:sz w:val="22"/>
          <w:szCs w:val="22"/>
        </w:rPr>
        <w:tab/>
      </w:r>
      <w:r>
        <w:rPr>
          <w:rFonts w:asciiTheme="minorHAnsi" w:eastAsia="Arial Unicode MS" w:hAnsiTheme="minorHAnsi" w:cstheme="minorBidi"/>
          <w:sz w:val="22"/>
          <w:szCs w:val="22"/>
        </w:rPr>
        <w:tab/>
      </w:r>
      <w:r>
        <w:rPr>
          <w:rFonts w:asciiTheme="minorHAnsi" w:eastAsia="Arial Unicode MS" w:hAnsiTheme="minorHAnsi" w:cstheme="minorBidi"/>
          <w:sz w:val="22"/>
          <w:szCs w:val="22"/>
        </w:rPr>
        <w:tab/>
      </w:r>
      <w:r>
        <w:rPr>
          <w:rFonts w:asciiTheme="minorHAnsi" w:eastAsia="Arial Unicode MS" w:hAnsiTheme="minorHAnsi" w:cstheme="minorBidi"/>
          <w:sz w:val="22"/>
          <w:szCs w:val="22"/>
        </w:rPr>
        <w:tab/>
        <w:t>collaboration</w:t>
      </w:r>
    </w:p>
    <w:p w14:paraId="75A1538D" w14:textId="77777777" w:rsidR="00891D64" w:rsidRPr="003C6523" w:rsidRDefault="00891D64" w:rsidP="003C6523">
      <w:pPr>
        <w:rPr>
          <w:rFonts w:asciiTheme="minorHAnsi" w:hAnsiTheme="minorHAnsi" w:cstheme="minorHAnsi"/>
          <w:bCs/>
          <w:sz w:val="22"/>
          <w:szCs w:val="22"/>
        </w:rPr>
      </w:pPr>
    </w:p>
    <w:p w14:paraId="490F50F7" w14:textId="77777777" w:rsidR="000407B7" w:rsidRPr="00BC39BC" w:rsidRDefault="000407B7" w:rsidP="003C6523">
      <w:pPr>
        <w:rPr>
          <w:rFonts w:asciiTheme="minorHAnsi" w:hAnsiTheme="minorHAnsi" w:cstheme="minorHAnsi"/>
          <w:b/>
          <w:bCs/>
          <w:sz w:val="22"/>
          <w:szCs w:val="22"/>
        </w:rPr>
      </w:pPr>
      <w:r w:rsidRPr="00BC39BC">
        <w:rPr>
          <w:rFonts w:asciiTheme="minorHAnsi" w:hAnsiTheme="minorHAnsi" w:cstheme="minorHAnsi"/>
          <w:b/>
          <w:bCs/>
          <w:sz w:val="22"/>
          <w:szCs w:val="22"/>
        </w:rPr>
        <w:t>Certifications:</w:t>
      </w:r>
    </w:p>
    <w:p w14:paraId="6BA20099" w14:textId="77777777" w:rsidR="00761E0E" w:rsidRDefault="000407B7" w:rsidP="00BC39BC">
      <w:pPr>
        <w:pStyle w:val="ListParagraph"/>
        <w:numPr>
          <w:ilvl w:val="0"/>
          <w:numId w:val="14"/>
        </w:numPr>
        <w:rPr>
          <w:rFonts w:asciiTheme="minorHAnsi" w:eastAsia="Arial Unicode MS" w:hAnsiTheme="minorHAnsi" w:cstheme="minorHAnsi"/>
          <w:sz w:val="22"/>
          <w:szCs w:val="22"/>
        </w:rPr>
      </w:pPr>
      <w:r w:rsidRPr="00BC39BC">
        <w:rPr>
          <w:rFonts w:asciiTheme="minorHAnsi" w:eastAsia="Arial Unicode MS" w:hAnsiTheme="minorHAnsi" w:cstheme="minorHAnsi"/>
          <w:sz w:val="22"/>
          <w:szCs w:val="22"/>
        </w:rPr>
        <w:t>Informatica Certified Developer Specialist (MDM Hub</w:t>
      </w:r>
      <w:r w:rsidR="000C7DDA" w:rsidRPr="00BC39BC">
        <w:rPr>
          <w:rFonts w:asciiTheme="minorHAnsi" w:eastAsia="Arial Unicode MS" w:hAnsiTheme="minorHAnsi" w:cstheme="minorHAnsi"/>
          <w:sz w:val="22"/>
          <w:szCs w:val="22"/>
        </w:rPr>
        <w:t xml:space="preserve"> 10</w:t>
      </w:r>
      <w:r w:rsidR="00E017B2" w:rsidRPr="00BC39BC">
        <w:rPr>
          <w:rFonts w:asciiTheme="minorHAnsi" w:eastAsia="Arial Unicode MS" w:hAnsiTheme="minorHAnsi" w:cstheme="minorHAnsi"/>
          <w:sz w:val="22"/>
          <w:szCs w:val="22"/>
        </w:rPr>
        <w:t>.x</w:t>
      </w:r>
      <w:r w:rsidRPr="00BC39BC">
        <w:rPr>
          <w:rFonts w:asciiTheme="minorHAnsi" w:eastAsia="Arial Unicode MS" w:hAnsiTheme="minorHAnsi" w:cstheme="minorHAnsi"/>
          <w:sz w:val="22"/>
          <w:szCs w:val="22"/>
        </w:rPr>
        <w:t xml:space="preserve"> Developer). </w:t>
      </w:r>
    </w:p>
    <w:p w14:paraId="3433FB94" w14:textId="41E1E330" w:rsidR="006572B7" w:rsidRDefault="006572B7" w:rsidP="00BC39BC">
      <w:pPr>
        <w:pStyle w:val="ListParagraph"/>
        <w:numPr>
          <w:ilvl w:val="0"/>
          <w:numId w:val="14"/>
        </w:numPr>
        <w:rPr>
          <w:rFonts w:asciiTheme="minorHAnsi" w:eastAsia="Arial Unicode MS" w:hAnsiTheme="minorHAnsi" w:cstheme="minorHAnsi"/>
          <w:sz w:val="22"/>
          <w:szCs w:val="22"/>
        </w:rPr>
      </w:pPr>
      <w:r>
        <w:rPr>
          <w:rFonts w:asciiTheme="minorHAnsi" w:eastAsia="Arial Unicode MS" w:hAnsiTheme="minorHAnsi" w:cstheme="minorHAnsi"/>
          <w:sz w:val="22"/>
          <w:szCs w:val="22"/>
        </w:rPr>
        <w:t>Informatica Certified Developer Specialist (IDQ)</w:t>
      </w:r>
    </w:p>
    <w:p w14:paraId="44085117" w14:textId="093D6B25" w:rsidR="0029676E" w:rsidRPr="00BC39BC" w:rsidRDefault="0029676E" w:rsidP="00BC39BC">
      <w:pPr>
        <w:pStyle w:val="ListParagraph"/>
        <w:numPr>
          <w:ilvl w:val="0"/>
          <w:numId w:val="14"/>
        </w:numPr>
        <w:rPr>
          <w:rFonts w:asciiTheme="minorHAnsi" w:eastAsia="Arial Unicode MS" w:hAnsiTheme="minorHAnsi" w:cstheme="minorHAnsi"/>
          <w:sz w:val="22"/>
          <w:szCs w:val="22"/>
        </w:rPr>
      </w:pPr>
      <w:r>
        <w:rPr>
          <w:rFonts w:asciiTheme="minorHAnsi" w:eastAsia="Arial Unicode MS" w:hAnsiTheme="minorHAnsi" w:cstheme="minorHAnsi"/>
          <w:sz w:val="22"/>
          <w:szCs w:val="22"/>
        </w:rPr>
        <w:t>Snowflake Snow pro Developer</w:t>
      </w:r>
    </w:p>
    <w:p w14:paraId="40FDEADD" w14:textId="77777777" w:rsidR="000407B7" w:rsidRPr="003C6523" w:rsidRDefault="000407B7" w:rsidP="003C6523">
      <w:pPr>
        <w:rPr>
          <w:rFonts w:asciiTheme="minorHAnsi" w:hAnsiTheme="minorHAnsi" w:cstheme="minorHAnsi"/>
          <w:sz w:val="22"/>
          <w:szCs w:val="22"/>
        </w:rPr>
      </w:pPr>
    </w:p>
    <w:p w14:paraId="6827EEBC" w14:textId="77777777" w:rsidR="00C02041" w:rsidRPr="00BC39BC" w:rsidRDefault="00C02041" w:rsidP="003C6523">
      <w:pPr>
        <w:rPr>
          <w:rFonts w:asciiTheme="minorHAnsi" w:hAnsiTheme="minorHAnsi" w:cstheme="minorHAnsi"/>
          <w:b/>
          <w:bCs/>
          <w:sz w:val="22"/>
          <w:szCs w:val="22"/>
        </w:rPr>
      </w:pPr>
      <w:r w:rsidRPr="00BC39BC">
        <w:rPr>
          <w:rFonts w:asciiTheme="minorHAnsi" w:hAnsiTheme="minorHAnsi" w:cstheme="minorHAnsi"/>
          <w:b/>
          <w:bCs/>
          <w:sz w:val="22"/>
          <w:szCs w:val="22"/>
        </w:rPr>
        <w:t xml:space="preserve">Education: </w:t>
      </w:r>
    </w:p>
    <w:p w14:paraId="5EFE82F4" w14:textId="248F1A99" w:rsidR="00C02041" w:rsidRDefault="00C02041" w:rsidP="00BC39BC">
      <w:pPr>
        <w:pStyle w:val="ListParagraph"/>
        <w:numPr>
          <w:ilvl w:val="0"/>
          <w:numId w:val="14"/>
        </w:numPr>
        <w:rPr>
          <w:rFonts w:asciiTheme="minorHAnsi" w:hAnsiTheme="minorHAnsi" w:cstheme="minorHAnsi"/>
          <w:sz w:val="22"/>
          <w:szCs w:val="22"/>
        </w:rPr>
      </w:pPr>
      <w:r w:rsidRPr="00BC39BC">
        <w:rPr>
          <w:rFonts w:asciiTheme="minorHAnsi" w:hAnsiTheme="minorHAnsi" w:cstheme="minorHAnsi"/>
          <w:sz w:val="22"/>
          <w:szCs w:val="22"/>
        </w:rPr>
        <w:t>Bachelors, Computer Science and Engineering from MAIET College affiliated to RTU, Jaipur, India</w:t>
      </w:r>
    </w:p>
    <w:p w14:paraId="20FC30E2" w14:textId="68FDB20E" w:rsidR="00BD7CCD" w:rsidRDefault="00BD7CCD" w:rsidP="00BD7CCD">
      <w:pPr>
        <w:rPr>
          <w:rFonts w:asciiTheme="minorHAnsi" w:hAnsiTheme="minorHAnsi" w:cstheme="minorHAnsi"/>
          <w:sz w:val="22"/>
          <w:szCs w:val="22"/>
        </w:rPr>
      </w:pPr>
    </w:p>
    <w:p w14:paraId="142EA598" w14:textId="12672EFB" w:rsidR="00BD7CCD" w:rsidRDefault="00CE7D7F" w:rsidP="00BD7CCD">
      <w:pPr>
        <w:rPr>
          <w:rFonts w:asciiTheme="minorHAnsi" w:hAnsiTheme="minorHAnsi" w:cstheme="minorHAnsi"/>
          <w:b/>
          <w:bCs/>
          <w:sz w:val="22"/>
          <w:szCs w:val="22"/>
        </w:rPr>
      </w:pPr>
      <w:r>
        <w:rPr>
          <w:rFonts w:asciiTheme="minorHAnsi" w:hAnsiTheme="minorHAnsi" w:cstheme="minorHAnsi"/>
          <w:b/>
          <w:bCs/>
          <w:sz w:val="22"/>
          <w:szCs w:val="22"/>
        </w:rPr>
        <w:t>Employment</w:t>
      </w:r>
      <w:r w:rsidR="00BD7CCD">
        <w:rPr>
          <w:rFonts w:asciiTheme="minorHAnsi" w:hAnsiTheme="minorHAnsi" w:cstheme="minorHAnsi"/>
          <w:b/>
          <w:bCs/>
          <w:sz w:val="22"/>
          <w:szCs w:val="22"/>
        </w:rPr>
        <w:t>: -</w:t>
      </w:r>
    </w:p>
    <w:p w14:paraId="35EC3046" w14:textId="0FB88F3D" w:rsidR="00BD7CCD" w:rsidRDefault="00BD7CCD" w:rsidP="00BD7CCD">
      <w:pPr>
        <w:pStyle w:val="ListParagraph"/>
        <w:numPr>
          <w:ilvl w:val="0"/>
          <w:numId w:val="14"/>
        </w:numPr>
        <w:rPr>
          <w:rFonts w:asciiTheme="minorHAnsi" w:hAnsiTheme="minorHAnsi" w:cstheme="minorHAnsi"/>
          <w:sz w:val="22"/>
          <w:szCs w:val="22"/>
        </w:rPr>
      </w:pPr>
      <w:proofErr w:type="spellStart"/>
      <w:r w:rsidRPr="00BD7CCD">
        <w:rPr>
          <w:rFonts w:asciiTheme="minorHAnsi" w:hAnsiTheme="minorHAnsi" w:cstheme="minorHAnsi"/>
          <w:sz w:val="22"/>
          <w:szCs w:val="22"/>
        </w:rPr>
        <w:t>Lumen</w:t>
      </w:r>
      <w:r w:rsidR="00CE7D7F">
        <w:rPr>
          <w:rFonts w:asciiTheme="minorHAnsi" w:hAnsiTheme="minorHAnsi" w:cstheme="minorHAnsi"/>
          <w:sz w:val="22"/>
          <w:szCs w:val="22"/>
        </w:rPr>
        <w:t>D</w:t>
      </w:r>
      <w:r w:rsidRPr="00BD7CCD">
        <w:rPr>
          <w:rFonts w:asciiTheme="minorHAnsi" w:hAnsiTheme="minorHAnsi" w:cstheme="minorHAnsi"/>
          <w:sz w:val="22"/>
          <w:szCs w:val="22"/>
        </w:rPr>
        <w:t>ata</w:t>
      </w:r>
      <w:proofErr w:type="spellEnd"/>
      <w:r w:rsidR="00CE7D7F">
        <w:rPr>
          <w:rFonts w:asciiTheme="minorHAnsi" w:hAnsiTheme="minorHAnsi" w:cstheme="minorHAnsi"/>
          <w:sz w:val="22"/>
          <w:szCs w:val="22"/>
        </w:rPr>
        <w:t xml:space="preserve"> Pvt Ltd Bangalore: - Jun 2017 – Oct 2021</w:t>
      </w:r>
    </w:p>
    <w:p w14:paraId="68B33721" w14:textId="452BFC22" w:rsidR="00CE7D7F" w:rsidRDefault="00CE7D7F" w:rsidP="00BD7CCD">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 xml:space="preserve">Edwards Life Science Kuala Lumpur Malaysia: -Oct 2021 </w:t>
      </w:r>
      <w:r w:rsidR="00E521A8">
        <w:rPr>
          <w:rFonts w:asciiTheme="minorHAnsi" w:hAnsiTheme="minorHAnsi" w:cstheme="minorHAnsi"/>
          <w:sz w:val="22"/>
          <w:szCs w:val="22"/>
        </w:rPr>
        <w:t>–</w:t>
      </w:r>
      <w:r>
        <w:rPr>
          <w:rFonts w:asciiTheme="minorHAnsi" w:hAnsiTheme="minorHAnsi" w:cstheme="minorHAnsi"/>
          <w:sz w:val="22"/>
          <w:szCs w:val="22"/>
        </w:rPr>
        <w:t xml:space="preserve"> </w:t>
      </w:r>
      <w:r w:rsidR="00E521A8">
        <w:rPr>
          <w:rFonts w:asciiTheme="minorHAnsi" w:hAnsiTheme="minorHAnsi" w:cstheme="minorHAnsi"/>
          <w:sz w:val="22"/>
          <w:szCs w:val="22"/>
        </w:rPr>
        <w:t>June 2022</w:t>
      </w:r>
    </w:p>
    <w:p w14:paraId="64F2084D" w14:textId="61448DF6" w:rsidR="00E521A8" w:rsidRPr="00BD7CCD" w:rsidRDefault="00E521A8" w:rsidP="00BD7CCD">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Informatica – June 2022 - Present</w:t>
      </w:r>
    </w:p>
    <w:p w14:paraId="64F2B09E" w14:textId="77777777" w:rsidR="00C02041" w:rsidRDefault="00C02041" w:rsidP="003C6523">
      <w:pPr>
        <w:rPr>
          <w:rFonts w:asciiTheme="minorHAnsi" w:hAnsiTheme="minorHAnsi" w:cstheme="minorHAnsi"/>
          <w:sz w:val="22"/>
          <w:szCs w:val="22"/>
        </w:rPr>
      </w:pPr>
    </w:p>
    <w:p w14:paraId="7993E3A2" w14:textId="77777777" w:rsidR="000008D0" w:rsidRPr="00BC39BC" w:rsidRDefault="000008D0" w:rsidP="000008D0">
      <w:pPr>
        <w:rPr>
          <w:rFonts w:asciiTheme="minorHAnsi" w:hAnsiTheme="minorHAnsi" w:cstheme="minorHAnsi"/>
          <w:b/>
          <w:sz w:val="22"/>
          <w:szCs w:val="22"/>
        </w:rPr>
      </w:pPr>
      <w:r>
        <w:rPr>
          <w:rFonts w:asciiTheme="minorHAnsi" w:hAnsiTheme="minorHAnsi" w:cstheme="minorHAnsi"/>
          <w:b/>
          <w:sz w:val="22"/>
          <w:szCs w:val="22"/>
        </w:rPr>
        <w:t xml:space="preserve">Mock </w:t>
      </w:r>
      <w:r w:rsidRPr="00BC39BC">
        <w:rPr>
          <w:rFonts w:asciiTheme="minorHAnsi" w:hAnsiTheme="minorHAnsi" w:cstheme="minorHAnsi"/>
          <w:b/>
          <w:sz w:val="22"/>
          <w:szCs w:val="22"/>
        </w:rPr>
        <w:t>Projects:</w:t>
      </w:r>
    </w:p>
    <w:p w14:paraId="3990B8A9" w14:textId="77777777" w:rsidR="000008D0" w:rsidRDefault="000008D0" w:rsidP="000008D0">
      <w:pPr>
        <w:rPr>
          <w:rFonts w:asciiTheme="minorHAnsi" w:hAnsiTheme="minorHAnsi" w:cstheme="minorHAnsi"/>
          <w:sz w:val="22"/>
          <w:szCs w:val="22"/>
        </w:rPr>
      </w:pPr>
    </w:p>
    <w:p w14:paraId="0008FA26" w14:textId="77777777" w:rsidR="000008D0" w:rsidRPr="00BC39BC" w:rsidRDefault="000008D0" w:rsidP="000008D0">
      <w:pPr>
        <w:rPr>
          <w:rFonts w:asciiTheme="minorHAnsi" w:hAnsiTheme="minorHAnsi" w:cstheme="minorHAnsi"/>
          <w:b/>
          <w:sz w:val="22"/>
          <w:szCs w:val="22"/>
        </w:rPr>
      </w:pPr>
      <w:r>
        <w:rPr>
          <w:rFonts w:asciiTheme="minorHAnsi" w:hAnsiTheme="minorHAnsi" w:cstheme="minorHAnsi"/>
          <w:b/>
          <w:sz w:val="22"/>
          <w:szCs w:val="22"/>
        </w:rPr>
        <w:t>Formula 1:</w:t>
      </w:r>
    </w:p>
    <w:p w14:paraId="7371339B" w14:textId="77777777" w:rsidR="000008D0" w:rsidRDefault="000008D0" w:rsidP="000008D0">
      <w:pPr>
        <w:rPr>
          <w:rFonts w:asciiTheme="minorHAnsi" w:hAnsiTheme="minorHAnsi" w:cstheme="minorHAnsi"/>
          <w:bCs/>
          <w:sz w:val="22"/>
          <w:szCs w:val="22"/>
        </w:rPr>
      </w:pPr>
      <w:r w:rsidRPr="00BC39BC">
        <w:rPr>
          <w:rFonts w:asciiTheme="minorHAnsi" w:hAnsiTheme="minorHAnsi" w:cstheme="minorHAnsi"/>
          <w:b/>
          <w:sz w:val="22"/>
          <w:szCs w:val="22"/>
        </w:rPr>
        <w:t>Project Description:</w:t>
      </w:r>
      <w:r w:rsidRPr="003C6523">
        <w:rPr>
          <w:rFonts w:asciiTheme="minorHAnsi" w:hAnsiTheme="minorHAnsi" w:cstheme="minorHAnsi"/>
          <w:bCs/>
          <w:sz w:val="22"/>
          <w:szCs w:val="22"/>
        </w:rPr>
        <w:t xml:space="preserve"> </w:t>
      </w:r>
      <w:r>
        <w:rPr>
          <w:rFonts w:asciiTheme="minorHAnsi" w:hAnsiTheme="minorHAnsi" w:cstheme="minorHAnsi"/>
          <w:bCs/>
          <w:sz w:val="22"/>
          <w:szCs w:val="22"/>
        </w:rPr>
        <w:t xml:space="preserve">Mock project for assessing, analyzing, cleansing initial and incremental loads of data using csv files into </w:t>
      </w:r>
      <w:proofErr w:type="spellStart"/>
      <w:r>
        <w:rPr>
          <w:rFonts w:asciiTheme="minorHAnsi" w:hAnsiTheme="minorHAnsi" w:cstheme="minorHAnsi"/>
          <w:bCs/>
          <w:sz w:val="22"/>
          <w:szCs w:val="22"/>
        </w:rPr>
        <w:t>databricks</w:t>
      </w:r>
      <w:proofErr w:type="spellEnd"/>
      <w:r>
        <w:rPr>
          <w:rFonts w:asciiTheme="minorHAnsi" w:hAnsiTheme="minorHAnsi" w:cstheme="minorHAnsi"/>
          <w:bCs/>
          <w:sz w:val="22"/>
          <w:szCs w:val="22"/>
        </w:rPr>
        <w:t>.</w:t>
      </w:r>
    </w:p>
    <w:p w14:paraId="58D5BD2A" w14:textId="77777777" w:rsidR="000008D0" w:rsidRPr="00BC39BC" w:rsidRDefault="000008D0" w:rsidP="000008D0">
      <w:pPr>
        <w:rPr>
          <w:rFonts w:asciiTheme="minorHAnsi" w:hAnsiTheme="minorHAnsi" w:cstheme="minorHAnsi"/>
          <w:b/>
          <w:sz w:val="22"/>
          <w:szCs w:val="22"/>
        </w:rPr>
      </w:pPr>
      <w:r>
        <w:rPr>
          <w:rFonts w:asciiTheme="minorHAnsi" w:hAnsiTheme="minorHAnsi" w:cstheme="minorHAnsi"/>
          <w:b/>
          <w:sz w:val="22"/>
          <w:szCs w:val="22"/>
        </w:rPr>
        <w:t xml:space="preserve">Git Hub Link </w:t>
      </w:r>
      <w:r w:rsidRPr="00BC39BC">
        <w:rPr>
          <w:rFonts w:asciiTheme="minorHAnsi" w:hAnsiTheme="minorHAnsi" w:cstheme="minorHAnsi"/>
          <w:b/>
          <w:sz w:val="22"/>
          <w:szCs w:val="22"/>
        </w:rPr>
        <w:t>: -</w:t>
      </w:r>
    </w:p>
    <w:p w14:paraId="1AC6E57A" w14:textId="77777777" w:rsidR="000008D0" w:rsidRPr="00BC39BC" w:rsidRDefault="000008D0" w:rsidP="000008D0">
      <w:pPr>
        <w:rPr>
          <w:rFonts w:asciiTheme="minorHAnsi" w:hAnsiTheme="minorHAnsi" w:cstheme="minorHAnsi"/>
          <w:iCs/>
          <w:sz w:val="22"/>
          <w:szCs w:val="22"/>
        </w:rPr>
      </w:pPr>
      <w:r w:rsidRPr="00915356">
        <w:rPr>
          <w:rFonts w:asciiTheme="minorHAnsi" w:hAnsiTheme="minorHAnsi" w:cstheme="minorHAnsi"/>
          <w:iCs/>
          <w:sz w:val="22"/>
          <w:szCs w:val="22"/>
        </w:rPr>
        <w:t>https://github.com/ksrajput0494/DataBricks_Formula1/tree/main/Formula1/Formula1</w:t>
      </w:r>
    </w:p>
    <w:p w14:paraId="5B5E3E67" w14:textId="77777777" w:rsidR="000008D0" w:rsidRPr="00BC39BC" w:rsidRDefault="000008D0" w:rsidP="000008D0">
      <w:pPr>
        <w:rPr>
          <w:rFonts w:asciiTheme="minorHAnsi" w:hAnsiTheme="minorHAnsi" w:cstheme="minorHAnsi"/>
          <w:b/>
          <w:sz w:val="22"/>
          <w:szCs w:val="22"/>
        </w:rPr>
      </w:pPr>
      <w:r w:rsidRPr="00BC39BC">
        <w:rPr>
          <w:rFonts w:asciiTheme="minorHAnsi" w:hAnsiTheme="minorHAnsi" w:cstheme="minorHAnsi"/>
          <w:b/>
          <w:sz w:val="22"/>
          <w:szCs w:val="22"/>
        </w:rPr>
        <w:t>Responsibilities: -</w:t>
      </w:r>
    </w:p>
    <w:p w14:paraId="498CE164" w14:textId="77777777" w:rsidR="000008D0" w:rsidRDefault="000008D0" w:rsidP="000008D0">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 xml:space="preserve">Created Azure </w:t>
      </w:r>
      <w:proofErr w:type="spellStart"/>
      <w:r>
        <w:rPr>
          <w:rFonts w:asciiTheme="minorHAnsi" w:hAnsiTheme="minorHAnsi" w:cstheme="minorHAnsi"/>
          <w:sz w:val="22"/>
          <w:szCs w:val="22"/>
        </w:rPr>
        <w:t>datalake</w:t>
      </w:r>
      <w:proofErr w:type="spellEnd"/>
      <w:r>
        <w:rPr>
          <w:rFonts w:asciiTheme="minorHAnsi" w:hAnsiTheme="minorHAnsi" w:cstheme="minorHAnsi"/>
          <w:sz w:val="22"/>
          <w:szCs w:val="22"/>
        </w:rPr>
        <w:t xml:space="preserve"> with 3 folders Raw, Processed and Presentation.</w:t>
      </w:r>
    </w:p>
    <w:p w14:paraId="3CAF895A" w14:textId="77777777" w:rsidR="000008D0" w:rsidRPr="007D1AC9" w:rsidRDefault="000008D0" w:rsidP="000008D0">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Files will be stored in Raw folder in date wise folder format.</w:t>
      </w:r>
    </w:p>
    <w:p w14:paraId="35351B3C" w14:textId="77777777" w:rsidR="000008D0" w:rsidRDefault="000008D0" w:rsidP="000008D0">
      <w:pPr>
        <w:pStyle w:val="ListParagraph"/>
        <w:numPr>
          <w:ilvl w:val="0"/>
          <w:numId w:val="14"/>
        </w:numPr>
        <w:rPr>
          <w:rFonts w:asciiTheme="minorHAnsi" w:hAnsiTheme="minorHAnsi" w:cstheme="minorHAnsi"/>
          <w:sz w:val="22"/>
          <w:szCs w:val="22"/>
        </w:rPr>
      </w:pPr>
      <w:r w:rsidRPr="00BC39BC">
        <w:rPr>
          <w:rFonts w:asciiTheme="minorHAnsi" w:hAnsiTheme="minorHAnsi" w:cstheme="minorHAnsi"/>
          <w:sz w:val="22"/>
          <w:szCs w:val="22"/>
        </w:rPr>
        <w:t xml:space="preserve">Created </w:t>
      </w:r>
      <w:r>
        <w:rPr>
          <w:rFonts w:asciiTheme="minorHAnsi" w:hAnsiTheme="minorHAnsi" w:cstheme="minorHAnsi"/>
          <w:sz w:val="22"/>
          <w:szCs w:val="22"/>
        </w:rPr>
        <w:t xml:space="preserve">multiple </w:t>
      </w:r>
      <w:proofErr w:type="spellStart"/>
      <w:r>
        <w:rPr>
          <w:rFonts w:asciiTheme="minorHAnsi" w:hAnsiTheme="minorHAnsi" w:cstheme="minorHAnsi"/>
          <w:sz w:val="22"/>
          <w:szCs w:val="22"/>
        </w:rPr>
        <w:t>Pyspark</w:t>
      </w:r>
      <w:proofErr w:type="spellEnd"/>
      <w:r>
        <w:rPr>
          <w:rFonts w:asciiTheme="minorHAnsi" w:hAnsiTheme="minorHAnsi" w:cstheme="minorHAnsi"/>
          <w:sz w:val="22"/>
          <w:szCs w:val="22"/>
        </w:rPr>
        <w:t xml:space="preserve"> notebook along with notebook workflow for ingesting data from Azure </w:t>
      </w:r>
      <w:proofErr w:type="spellStart"/>
      <w:r>
        <w:rPr>
          <w:rFonts w:asciiTheme="minorHAnsi" w:hAnsiTheme="minorHAnsi" w:cstheme="minorHAnsi"/>
          <w:sz w:val="22"/>
          <w:szCs w:val="22"/>
        </w:rPr>
        <w:t>datalake</w:t>
      </w:r>
      <w:proofErr w:type="spellEnd"/>
      <w:r>
        <w:rPr>
          <w:rFonts w:asciiTheme="minorHAnsi" w:hAnsiTheme="minorHAnsi" w:cstheme="minorHAnsi"/>
          <w:sz w:val="22"/>
          <w:szCs w:val="22"/>
        </w:rPr>
        <w:t xml:space="preserve"> raw layer with into processed layer.</w:t>
      </w:r>
    </w:p>
    <w:p w14:paraId="5162A8F5" w14:textId="77777777" w:rsidR="000008D0" w:rsidRDefault="000008D0" w:rsidP="000008D0">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Developed cleanse like adding ingestion date, Source system data, column name changes etc.</w:t>
      </w:r>
    </w:p>
    <w:p w14:paraId="50F8A8E0" w14:textId="77777777" w:rsidR="000008D0" w:rsidRPr="00BC39BC" w:rsidRDefault="000008D0" w:rsidP="000008D0">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 xml:space="preserve">Create </w:t>
      </w:r>
      <w:proofErr w:type="spellStart"/>
      <w:r>
        <w:rPr>
          <w:rFonts w:asciiTheme="minorHAnsi" w:hAnsiTheme="minorHAnsi" w:cstheme="minorHAnsi"/>
          <w:sz w:val="22"/>
          <w:szCs w:val="22"/>
        </w:rPr>
        <w:t>pyspark</w:t>
      </w:r>
      <w:proofErr w:type="spellEnd"/>
      <w:r>
        <w:rPr>
          <w:rFonts w:asciiTheme="minorHAnsi" w:hAnsiTheme="minorHAnsi" w:cstheme="minorHAnsi"/>
          <w:sz w:val="22"/>
          <w:szCs w:val="22"/>
        </w:rPr>
        <w:t xml:space="preserve"> notebook to process the data in processed layer and create views to export them to presentation layer. </w:t>
      </w:r>
    </w:p>
    <w:p w14:paraId="6E738C76" w14:textId="77777777" w:rsidR="000008D0" w:rsidRPr="00BC39BC" w:rsidRDefault="000008D0" w:rsidP="000008D0">
      <w:pPr>
        <w:pStyle w:val="ListParagraph"/>
        <w:numPr>
          <w:ilvl w:val="0"/>
          <w:numId w:val="14"/>
        </w:numPr>
        <w:rPr>
          <w:rFonts w:asciiTheme="minorHAnsi" w:hAnsiTheme="minorHAnsi" w:cstheme="minorHAnsi"/>
          <w:sz w:val="22"/>
          <w:szCs w:val="22"/>
        </w:rPr>
      </w:pPr>
      <w:r w:rsidRPr="00BC39BC">
        <w:rPr>
          <w:rFonts w:asciiTheme="minorHAnsi" w:hAnsiTheme="minorHAnsi" w:cstheme="minorHAnsi"/>
          <w:sz w:val="22"/>
          <w:szCs w:val="22"/>
        </w:rPr>
        <w:t xml:space="preserve">Created </w:t>
      </w:r>
      <w:r>
        <w:rPr>
          <w:rFonts w:asciiTheme="minorHAnsi" w:hAnsiTheme="minorHAnsi" w:cstheme="minorHAnsi"/>
          <w:sz w:val="22"/>
          <w:szCs w:val="22"/>
        </w:rPr>
        <w:t>multiple tables on top of backend file using delta.</w:t>
      </w:r>
    </w:p>
    <w:p w14:paraId="61E08B11" w14:textId="77777777" w:rsidR="000008D0" w:rsidRPr="00BC39BC" w:rsidRDefault="000008D0" w:rsidP="000008D0">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lastRenderedPageBreak/>
        <w:t>Provided logics to differentiate and overwrite delta records by portioning logics.</w:t>
      </w:r>
    </w:p>
    <w:p w14:paraId="26DD668E" w14:textId="77777777" w:rsidR="000008D0" w:rsidRDefault="000008D0" w:rsidP="003C6523">
      <w:pPr>
        <w:rPr>
          <w:rFonts w:asciiTheme="minorHAnsi" w:hAnsiTheme="minorHAnsi" w:cstheme="minorHAnsi"/>
          <w:sz w:val="22"/>
          <w:szCs w:val="22"/>
        </w:rPr>
      </w:pPr>
    </w:p>
    <w:p w14:paraId="186B5745" w14:textId="77777777" w:rsidR="000008D0" w:rsidRPr="003C6523" w:rsidRDefault="000008D0" w:rsidP="003C6523">
      <w:pPr>
        <w:rPr>
          <w:rFonts w:asciiTheme="minorHAnsi" w:hAnsiTheme="minorHAnsi" w:cstheme="minorHAnsi"/>
          <w:sz w:val="22"/>
          <w:szCs w:val="22"/>
        </w:rPr>
      </w:pPr>
    </w:p>
    <w:p w14:paraId="4D6E7F67" w14:textId="77777777" w:rsidR="00607C2A" w:rsidRPr="00BC39BC" w:rsidRDefault="00633A70" w:rsidP="003C6523">
      <w:pPr>
        <w:rPr>
          <w:rFonts w:asciiTheme="minorHAnsi" w:hAnsiTheme="minorHAnsi" w:cstheme="minorHAnsi"/>
          <w:b/>
          <w:sz w:val="22"/>
          <w:szCs w:val="22"/>
        </w:rPr>
      </w:pPr>
      <w:r w:rsidRPr="00BC39BC">
        <w:rPr>
          <w:rFonts w:asciiTheme="minorHAnsi" w:hAnsiTheme="minorHAnsi" w:cstheme="minorHAnsi"/>
          <w:b/>
          <w:sz w:val="22"/>
          <w:szCs w:val="22"/>
        </w:rPr>
        <w:t>Projects:</w:t>
      </w:r>
    </w:p>
    <w:p w14:paraId="2A6BFC74" w14:textId="77777777" w:rsidR="00A94D6D" w:rsidRDefault="00A94D6D" w:rsidP="003C6523">
      <w:pPr>
        <w:rPr>
          <w:rFonts w:asciiTheme="minorHAnsi" w:hAnsiTheme="minorHAnsi" w:cstheme="minorHAnsi"/>
          <w:sz w:val="22"/>
          <w:szCs w:val="22"/>
        </w:rPr>
      </w:pPr>
    </w:p>
    <w:p w14:paraId="5A3D6741" w14:textId="77777777" w:rsidR="002E4B30" w:rsidRDefault="002E4B30" w:rsidP="002E4B30">
      <w:pPr>
        <w:pStyle w:val="p9"/>
        <w:tabs>
          <w:tab w:val="left" w:pos="1800"/>
          <w:tab w:val="left" w:pos="2160"/>
          <w:tab w:val="left" w:pos="2520"/>
          <w:tab w:val="left" w:pos="2880"/>
        </w:tabs>
        <w:spacing w:line="276" w:lineRule="auto"/>
        <w:ind w:left="0" w:firstLine="0"/>
        <w:rPr>
          <w:rFonts w:ascii="Arial" w:hAnsi="Arial" w:cs="Arial"/>
          <w:b/>
          <w:sz w:val="22"/>
          <w:szCs w:val="22"/>
        </w:rPr>
      </w:pPr>
      <w:r>
        <w:rPr>
          <w:rFonts w:ascii="Arial" w:hAnsi="Arial" w:cs="Arial"/>
          <w:b/>
          <w:sz w:val="22"/>
          <w:szCs w:val="22"/>
        </w:rPr>
        <w:t>Nissan</w:t>
      </w:r>
    </w:p>
    <w:p w14:paraId="00AEFFE9" w14:textId="77777777" w:rsidR="002E4B30" w:rsidRPr="00E92E8A" w:rsidRDefault="002E4B30" w:rsidP="002E4B30">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Domain: - </w:t>
      </w:r>
      <w:r>
        <w:rPr>
          <w:rFonts w:ascii="Arial" w:hAnsi="Arial" w:cs="Arial"/>
          <w:sz w:val="22"/>
          <w:szCs w:val="22"/>
        </w:rPr>
        <w:t>Customer</w:t>
      </w:r>
    </w:p>
    <w:p w14:paraId="549C3235" w14:textId="77777777" w:rsidR="002E4B30" w:rsidRDefault="002E4B30" w:rsidP="002E4B30">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Project Description: - </w:t>
      </w:r>
      <w:r>
        <w:rPr>
          <w:rFonts w:ascii="Arial" w:hAnsi="Arial" w:cs="Arial"/>
          <w:sz w:val="22"/>
          <w:szCs w:val="22"/>
        </w:rPr>
        <w:t>To implement MDM Solution for maintaining existing and prospective Nissan Customers.</w:t>
      </w:r>
    </w:p>
    <w:p w14:paraId="073F0DAD" w14:textId="77777777" w:rsidR="002E4B30" w:rsidRDefault="002E4B30" w:rsidP="002E4B30">
      <w:pPr>
        <w:pStyle w:val="p9"/>
        <w:tabs>
          <w:tab w:val="left" w:pos="1800"/>
          <w:tab w:val="left" w:pos="2160"/>
          <w:tab w:val="left" w:pos="2520"/>
          <w:tab w:val="left" w:pos="2880"/>
        </w:tabs>
        <w:spacing w:line="276" w:lineRule="auto"/>
        <w:ind w:left="0" w:firstLine="0"/>
        <w:rPr>
          <w:rFonts w:ascii="Arial" w:hAnsi="Arial" w:cs="Arial"/>
          <w:sz w:val="22"/>
          <w:szCs w:val="22"/>
        </w:rPr>
      </w:pPr>
    </w:p>
    <w:p w14:paraId="18FC4C70" w14:textId="77777777" w:rsidR="002E4B30" w:rsidRDefault="002E4B30" w:rsidP="002E4B30">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Creating Lambda to extract data from S3 bucket and load it into snowflake table</w:t>
      </w:r>
    </w:p>
    <w:p w14:paraId="220D2D12" w14:textId="77777777" w:rsidR="002E4B30" w:rsidRDefault="002E4B30" w:rsidP="002E4B30">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Configured snowflake connector in AWS Lambda</w:t>
      </w:r>
    </w:p>
    <w:p w14:paraId="6E86D0D8" w14:textId="77777777" w:rsidR="002E4B30" w:rsidRPr="00AF76A0" w:rsidRDefault="002E4B30" w:rsidP="002E4B30">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Configured Mapping between S3 files from different system to Snowflake tables</w:t>
      </w:r>
    </w:p>
    <w:p w14:paraId="08319930" w14:textId="30E627B6" w:rsidR="002E4B30" w:rsidRDefault="002E4B30" w:rsidP="003C6523">
      <w:pPr>
        <w:pStyle w:val="ListBullet"/>
        <w:numPr>
          <w:ilvl w:val="0"/>
          <w:numId w:val="7"/>
        </w:numPr>
        <w:rPr>
          <w:rFonts w:ascii="Arial" w:hAnsi="Arial" w:cs="Arial"/>
          <w:sz w:val="22"/>
          <w:szCs w:val="22"/>
        </w:rPr>
      </w:pPr>
      <w:r>
        <w:rPr>
          <w:rFonts w:ascii="Arial" w:hAnsi="Arial" w:cs="Arial"/>
          <w:sz w:val="22"/>
          <w:szCs w:val="22"/>
        </w:rPr>
        <w:t>Worked with solution architect for building High level designs and models for Nissan’s implementation.</w:t>
      </w:r>
    </w:p>
    <w:p w14:paraId="27D6EFEA" w14:textId="46CFA4B8" w:rsidR="00AC66B9" w:rsidRDefault="00AC66B9" w:rsidP="003C6523">
      <w:pPr>
        <w:pStyle w:val="ListBullet"/>
        <w:numPr>
          <w:ilvl w:val="0"/>
          <w:numId w:val="7"/>
        </w:numPr>
        <w:rPr>
          <w:rFonts w:ascii="Arial" w:hAnsi="Arial" w:cs="Arial"/>
          <w:sz w:val="22"/>
          <w:szCs w:val="22"/>
        </w:rPr>
      </w:pPr>
      <w:r>
        <w:rPr>
          <w:rFonts w:ascii="Arial" w:hAnsi="Arial" w:cs="Arial"/>
          <w:sz w:val="22"/>
          <w:szCs w:val="22"/>
        </w:rPr>
        <w:t>Do unit testing by providing sample inputs to lambda functions.</w:t>
      </w:r>
    </w:p>
    <w:p w14:paraId="39B7EE39" w14:textId="603AC5CA" w:rsidR="00AC66B9" w:rsidRPr="002E4B30" w:rsidRDefault="00AC66B9" w:rsidP="003C6523">
      <w:pPr>
        <w:pStyle w:val="ListBullet"/>
        <w:numPr>
          <w:ilvl w:val="0"/>
          <w:numId w:val="7"/>
        </w:numPr>
        <w:rPr>
          <w:rFonts w:ascii="Arial" w:hAnsi="Arial" w:cs="Arial"/>
          <w:sz w:val="22"/>
          <w:szCs w:val="22"/>
        </w:rPr>
      </w:pPr>
      <w:r>
        <w:rPr>
          <w:rFonts w:ascii="Arial" w:hAnsi="Arial" w:cs="Arial"/>
          <w:sz w:val="22"/>
          <w:szCs w:val="22"/>
        </w:rPr>
        <w:t>Debug the code for implementation and production related issues.</w:t>
      </w:r>
    </w:p>
    <w:p w14:paraId="37787B8F" w14:textId="77777777" w:rsidR="00A94D6D" w:rsidRDefault="00A94D6D" w:rsidP="003C6523">
      <w:pPr>
        <w:rPr>
          <w:rFonts w:asciiTheme="minorHAnsi" w:hAnsiTheme="minorHAnsi" w:cstheme="minorHAnsi"/>
          <w:sz w:val="22"/>
          <w:szCs w:val="22"/>
        </w:rPr>
      </w:pPr>
    </w:p>
    <w:p w14:paraId="5179A199" w14:textId="77777777" w:rsidR="00A94D6D" w:rsidRDefault="00A94D6D" w:rsidP="003C6523">
      <w:pPr>
        <w:rPr>
          <w:rFonts w:asciiTheme="minorHAnsi" w:hAnsiTheme="minorHAnsi" w:cstheme="minorHAnsi"/>
          <w:sz w:val="22"/>
          <w:szCs w:val="22"/>
        </w:rPr>
      </w:pPr>
    </w:p>
    <w:p w14:paraId="19B08AE4" w14:textId="77777777" w:rsidR="002E4B30" w:rsidRPr="00BC39BC" w:rsidRDefault="002E4B30" w:rsidP="002E4B30">
      <w:pPr>
        <w:rPr>
          <w:rFonts w:asciiTheme="minorHAnsi" w:hAnsiTheme="minorHAnsi" w:cstheme="minorHAnsi"/>
          <w:b/>
          <w:sz w:val="22"/>
          <w:szCs w:val="22"/>
        </w:rPr>
      </w:pPr>
      <w:r>
        <w:rPr>
          <w:rFonts w:asciiTheme="minorHAnsi" w:hAnsiTheme="minorHAnsi" w:cstheme="minorHAnsi"/>
          <w:b/>
          <w:sz w:val="22"/>
          <w:szCs w:val="22"/>
        </w:rPr>
        <w:t>Franklin Templeton</w:t>
      </w:r>
    </w:p>
    <w:p w14:paraId="24CCFC09" w14:textId="77777777" w:rsidR="002E4B30" w:rsidRPr="003C6523" w:rsidRDefault="002E4B30" w:rsidP="002E4B30">
      <w:pPr>
        <w:rPr>
          <w:rFonts w:asciiTheme="minorHAnsi" w:hAnsiTheme="minorHAnsi" w:cstheme="minorHAnsi"/>
          <w:bCs/>
          <w:sz w:val="22"/>
          <w:szCs w:val="22"/>
        </w:rPr>
      </w:pPr>
      <w:r w:rsidRPr="00BC39BC">
        <w:rPr>
          <w:rFonts w:asciiTheme="minorHAnsi" w:hAnsiTheme="minorHAnsi" w:cstheme="minorHAnsi"/>
          <w:b/>
          <w:sz w:val="22"/>
          <w:szCs w:val="22"/>
        </w:rPr>
        <w:t>Domain:</w:t>
      </w:r>
      <w:r w:rsidRPr="003C6523">
        <w:rPr>
          <w:rFonts w:asciiTheme="minorHAnsi" w:hAnsiTheme="minorHAnsi" w:cstheme="minorHAnsi"/>
          <w:bCs/>
          <w:sz w:val="22"/>
          <w:szCs w:val="22"/>
        </w:rPr>
        <w:t xml:space="preserve"> Investment</w:t>
      </w:r>
    </w:p>
    <w:p w14:paraId="66EDA961" w14:textId="71CB7926" w:rsidR="002E4B30" w:rsidRPr="003C6523" w:rsidRDefault="002E4B30" w:rsidP="002E4B30">
      <w:pPr>
        <w:rPr>
          <w:rFonts w:asciiTheme="minorHAnsi" w:hAnsiTheme="minorHAnsi" w:cstheme="minorHAnsi"/>
          <w:i/>
          <w:sz w:val="22"/>
          <w:szCs w:val="22"/>
        </w:rPr>
      </w:pPr>
      <w:r w:rsidRPr="00BC39BC">
        <w:rPr>
          <w:rFonts w:asciiTheme="minorHAnsi" w:hAnsiTheme="minorHAnsi" w:cstheme="minorHAnsi"/>
          <w:b/>
          <w:sz w:val="22"/>
          <w:szCs w:val="22"/>
        </w:rPr>
        <w:t>Project Description:</w:t>
      </w:r>
      <w:r w:rsidRPr="003C6523">
        <w:rPr>
          <w:rFonts w:asciiTheme="minorHAnsi" w:hAnsiTheme="minorHAnsi" w:cstheme="minorHAnsi"/>
          <w:bCs/>
          <w:sz w:val="22"/>
          <w:szCs w:val="22"/>
        </w:rPr>
        <w:t xml:space="preserve"> </w:t>
      </w:r>
      <w:r w:rsidR="00AC66B9">
        <w:rPr>
          <w:rFonts w:asciiTheme="minorHAnsi" w:hAnsiTheme="minorHAnsi" w:cstheme="minorHAnsi"/>
          <w:bCs/>
          <w:sz w:val="22"/>
          <w:szCs w:val="22"/>
        </w:rPr>
        <w:t xml:space="preserve">Client wanted to move from Trillium to a </w:t>
      </w:r>
      <w:r w:rsidRPr="003C6523">
        <w:rPr>
          <w:rFonts w:asciiTheme="minorHAnsi" w:hAnsiTheme="minorHAnsi" w:cstheme="minorHAnsi"/>
          <w:bCs/>
          <w:sz w:val="22"/>
          <w:szCs w:val="22"/>
        </w:rPr>
        <w:t xml:space="preserve">custom </w:t>
      </w:r>
      <w:r w:rsidR="00AC66B9">
        <w:rPr>
          <w:rFonts w:asciiTheme="minorHAnsi" w:hAnsiTheme="minorHAnsi" w:cstheme="minorHAnsi"/>
          <w:bCs/>
          <w:sz w:val="22"/>
          <w:szCs w:val="22"/>
        </w:rPr>
        <w:t xml:space="preserve">python based </w:t>
      </w:r>
      <w:r w:rsidRPr="003C6523">
        <w:rPr>
          <w:rFonts w:asciiTheme="minorHAnsi" w:hAnsiTheme="minorHAnsi" w:cstheme="minorHAnsi"/>
          <w:bCs/>
          <w:sz w:val="22"/>
          <w:szCs w:val="22"/>
        </w:rPr>
        <w:t xml:space="preserve">solution </w:t>
      </w:r>
      <w:r w:rsidR="00AC66B9">
        <w:rPr>
          <w:rFonts w:asciiTheme="minorHAnsi" w:hAnsiTheme="minorHAnsi" w:cstheme="minorHAnsi"/>
          <w:bCs/>
          <w:sz w:val="22"/>
          <w:szCs w:val="22"/>
        </w:rPr>
        <w:t>which can</w:t>
      </w:r>
      <w:r w:rsidRPr="003C6523">
        <w:rPr>
          <w:rFonts w:asciiTheme="minorHAnsi" w:hAnsiTheme="minorHAnsi" w:cstheme="minorHAnsi"/>
          <w:bCs/>
          <w:sz w:val="22"/>
          <w:szCs w:val="22"/>
        </w:rPr>
        <w:t xml:space="preserve"> differentiate between Person Name and Company Name</w:t>
      </w:r>
      <w:r w:rsidR="00AC66B9">
        <w:rPr>
          <w:rFonts w:asciiTheme="minorHAnsi" w:hAnsiTheme="minorHAnsi" w:cstheme="minorHAnsi"/>
          <w:bCs/>
          <w:sz w:val="22"/>
          <w:szCs w:val="22"/>
        </w:rPr>
        <w:t xml:space="preserve"> along with locate tool for address cleansing</w:t>
      </w:r>
      <w:r w:rsidRPr="003C6523">
        <w:rPr>
          <w:rFonts w:asciiTheme="minorHAnsi" w:hAnsiTheme="minorHAnsi" w:cstheme="minorHAnsi"/>
          <w:bCs/>
          <w:sz w:val="22"/>
          <w:szCs w:val="22"/>
        </w:rPr>
        <w:t xml:space="preserve">. </w:t>
      </w:r>
    </w:p>
    <w:p w14:paraId="4687CC59" w14:textId="77777777" w:rsidR="002E4B30" w:rsidRPr="00BC39BC" w:rsidRDefault="002E4B30" w:rsidP="002E4B30">
      <w:pPr>
        <w:rPr>
          <w:rFonts w:asciiTheme="minorHAnsi" w:hAnsiTheme="minorHAnsi" w:cstheme="minorHAnsi"/>
          <w:b/>
          <w:sz w:val="22"/>
          <w:szCs w:val="22"/>
        </w:rPr>
      </w:pPr>
      <w:r w:rsidRPr="00BC39BC">
        <w:rPr>
          <w:rFonts w:asciiTheme="minorHAnsi" w:hAnsiTheme="minorHAnsi" w:cstheme="minorHAnsi"/>
          <w:b/>
          <w:sz w:val="22"/>
          <w:szCs w:val="22"/>
        </w:rPr>
        <w:t>Responsibilities:</w:t>
      </w:r>
    </w:p>
    <w:p w14:paraId="62B75190" w14:textId="77777777" w:rsidR="002E4B30" w:rsidRPr="00BC39BC" w:rsidRDefault="002E4B30" w:rsidP="002E4B30">
      <w:pPr>
        <w:pStyle w:val="ListParagraph"/>
        <w:numPr>
          <w:ilvl w:val="0"/>
          <w:numId w:val="16"/>
        </w:numPr>
        <w:rPr>
          <w:rFonts w:asciiTheme="minorHAnsi" w:hAnsiTheme="minorHAnsi" w:cstheme="minorHAnsi"/>
          <w:sz w:val="22"/>
          <w:szCs w:val="22"/>
        </w:rPr>
      </w:pPr>
      <w:r w:rsidRPr="00BC39BC">
        <w:rPr>
          <w:rFonts w:asciiTheme="minorHAnsi" w:hAnsiTheme="minorHAnsi" w:cstheme="minorHAnsi"/>
          <w:sz w:val="22"/>
          <w:szCs w:val="22"/>
        </w:rPr>
        <w:t>Created a custom code to fetch person Name and Company name from an address line</w:t>
      </w:r>
    </w:p>
    <w:p w14:paraId="2DC0FC59" w14:textId="77777777" w:rsidR="002E4B30" w:rsidRPr="00BC39BC" w:rsidRDefault="002E4B30" w:rsidP="002E4B30">
      <w:pPr>
        <w:pStyle w:val="ListParagraph"/>
        <w:numPr>
          <w:ilvl w:val="0"/>
          <w:numId w:val="16"/>
        </w:numPr>
        <w:rPr>
          <w:rFonts w:asciiTheme="minorHAnsi" w:hAnsiTheme="minorHAnsi" w:cstheme="minorHAnsi"/>
          <w:sz w:val="22"/>
          <w:szCs w:val="22"/>
        </w:rPr>
      </w:pPr>
      <w:r w:rsidRPr="00BC39BC">
        <w:rPr>
          <w:rFonts w:asciiTheme="minorHAnsi" w:hAnsiTheme="minorHAnsi" w:cstheme="minorHAnsi"/>
          <w:sz w:val="22"/>
          <w:szCs w:val="22"/>
        </w:rPr>
        <w:t>Importing and exporting data in fixed width format.</w:t>
      </w:r>
    </w:p>
    <w:p w14:paraId="5F9D9F8C" w14:textId="77777777" w:rsidR="002E4B30" w:rsidRPr="00BC39BC" w:rsidRDefault="002E4B30" w:rsidP="002E4B30">
      <w:pPr>
        <w:pStyle w:val="ListParagraph"/>
        <w:numPr>
          <w:ilvl w:val="0"/>
          <w:numId w:val="16"/>
        </w:numPr>
        <w:rPr>
          <w:rFonts w:asciiTheme="minorHAnsi" w:hAnsiTheme="minorHAnsi" w:cstheme="minorHAnsi"/>
          <w:sz w:val="22"/>
          <w:szCs w:val="22"/>
        </w:rPr>
      </w:pPr>
      <w:r w:rsidRPr="00BC39BC">
        <w:rPr>
          <w:rFonts w:asciiTheme="minorHAnsi" w:hAnsiTheme="minorHAnsi" w:cstheme="minorHAnsi"/>
          <w:sz w:val="22"/>
          <w:szCs w:val="22"/>
        </w:rPr>
        <w:t>Created a manual queue for data steward activity.</w:t>
      </w:r>
    </w:p>
    <w:p w14:paraId="3CFEA70F" w14:textId="77777777" w:rsidR="002E4B30" w:rsidRPr="00BC39BC" w:rsidRDefault="002E4B30" w:rsidP="002E4B30">
      <w:pPr>
        <w:pStyle w:val="ListParagraph"/>
        <w:numPr>
          <w:ilvl w:val="0"/>
          <w:numId w:val="16"/>
        </w:numPr>
        <w:rPr>
          <w:rFonts w:asciiTheme="minorHAnsi" w:hAnsiTheme="minorHAnsi" w:cstheme="minorHAnsi"/>
          <w:sz w:val="22"/>
          <w:szCs w:val="22"/>
        </w:rPr>
      </w:pPr>
      <w:r w:rsidRPr="00BC39BC">
        <w:rPr>
          <w:rFonts w:asciiTheme="minorHAnsi" w:hAnsiTheme="minorHAnsi" w:cstheme="minorHAnsi"/>
          <w:sz w:val="22"/>
          <w:szCs w:val="22"/>
        </w:rPr>
        <w:t>Created Logs for the program.</w:t>
      </w:r>
    </w:p>
    <w:p w14:paraId="105BC531" w14:textId="77777777" w:rsidR="002E4B30" w:rsidRPr="00BC39BC" w:rsidRDefault="002E4B30" w:rsidP="002E4B30">
      <w:pPr>
        <w:pStyle w:val="ListParagraph"/>
        <w:numPr>
          <w:ilvl w:val="0"/>
          <w:numId w:val="16"/>
        </w:numPr>
        <w:rPr>
          <w:rFonts w:asciiTheme="minorHAnsi" w:hAnsiTheme="minorHAnsi" w:cstheme="minorHAnsi"/>
          <w:sz w:val="22"/>
          <w:szCs w:val="22"/>
        </w:rPr>
      </w:pPr>
      <w:r w:rsidRPr="00BC39BC">
        <w:rPr>
          <w:rFonts w:asciiTheme="minorHAnsi" w:hAnsiTheme="minorHAnsi" w:cstheme="minorHAnsi"/>
          <w:sz w:val="22"/>
          <w:szCs w:val="22"/>
        </w:rPr>
        <w:t>Created a Patterns for the program to understand line and recode them accordingly.</w:t>
      </w:r>
    </w:p>
    <w:p w14:paraId="2BA89B01" w14:textId="77777777" w:rsidR="002E4B30" w:rsidRPr="00BC39BC" w:rsidRDefault="002E4B30" w:rsidP="002E4B30">
      <w:pPr>
        <w:pStyle w:val="ListParagraph"/>
        <w:numPr>
          <w:ilvl w:val="0"/>
          <w:numId w:val="16"/>
        </w:numPr>
        <w:rPr>
          <w:rFonts w:asciiTheme="minorHAnsi" w:hAnsiTheme="minorHAnsi" w:cstheme="minorHAnsi"/>
          <w:sz w:val="22"/>
          <w:szCs w:val="22"/>
        </w:rPr>
      </w:pPr>
      <w:r w:rsidRPr="00BC39BC">
        <w:rPr>
          <w:rFonts w:asciiTheme="minorHAnsi" w:hAnsiTheme="minorHAnsi" w:cstheme="minorHAnsi"/>
          <w:sz w:val="22"/>
          <w:szCs w:val="22"/>
        </w:rPr>
        <w:t>Created code to convert an address line to pattern.</w:t>
      </w:r>
    </w:p>
    <w:p w14:paraId="7E4F43A9" w14:textId="77777777" w:rsidR="002E4B30" w:rsidRPr="00BC39BC" w:rsidRDefault="002E4B30" w:rsidP="002E4B30">
      <w:pPr>
        <w:pStyle w:val="ListParagraph"/>
        <w:numPr>
          <w:ilvl w:val="0"/>
          <w:numId w:val="16"/>
        </w:numPr>
        <w:rPr>
          <w:rFonts w:asciiTheme="minorHAnsi" w:hAnsiTheme="minorHAnsi" w:cstheme="minorHAnsi"/>
          <w:sz w:val="22"/>
          <w:szCs w:val="22"/>
        </w:rPr>
      </w:pPr>
      <w:r w:rsidRPr="00BC39BC">
        <w:rPr>
          <w:rFonts w:asciiTheme="minorHAnsi" w:hAnsiTheme="minorHAnsi" w:cstheme="minorHAnsi"/>
          <w:sz w:val="22"/>
          <w:szCs w:val="22"/>
        </w:rPr>
        <w:t>Created the logic to classify address line.</w:t>
      </w:r>
    </w:p>
    <w:p w14:paraId="41E3A37B" w14:textId="77777777" w:rsidR="002E4B30" w:rsidRPr="00BC39BC" w:rsidRDefault="002E4B30" w:rsidP="002E4B30">
      <w:pPr>
        <w:pStyle w:val="ListParagraph"/>
        <w:numPr>
          <w:ilvl w:val="0"/>
          <w:numId w:val="16"/>
        </w:numPr>
        <w:rPr>
          <w:rFonts w:asciiTheme="minorHAnsi" w:hAnsiTheme="minorHAnsi" w:cstheme="minorHAnsi"/>
          <w:sz w:val="22"/>
          <w:szCs w:val="22"/>
        </w:rPr>
      </w:pPr>
      <w:r w:rsidRPr="00BC39BC">
        <w:rPr>
          <w:rFonts w:asciiTheme="minorHAnsi" w:hAnsiTheme="minorHAnsi" w:cstheme="minorHAnsi"/>
          <w:sz w:val="22"/>
          <w:szCs w:val="22"/>
        </w:rPr>
        <w:t>Created binary search program to find elements for pattern making.</w:t>
      </w:r>
    </w:p>
    <w:p w14:paraId="55036D8A" w14:textId="77777777" w:rsidR="002E4B30" w:rsidRPr="00BC39BC" w:rsidRDefault="002E4B30" w:rsidP="002E4B30">
      <w:pPr>
        <w:pStyle w:val="ListParagraph"/>
        <w:numPr>
          <w:ilvl w:val="0"/>
          <w:numId w:val="16"/>
        </w:numPr>
        <w:rPr>
          <w:rFonts w:asciiTheme="minorHAnsi" w:hAnsiTheme="minorHAnsi" w:cstheme="minorHAnsi"/>
          <w:sz w:val="22"/>
          <w:szCs w:val="22"/>
        </w:rPr>
      </w:pPr>
      <w:r w:rsidRPr="00BC39BC">
        <w:rPr>
          <w:rFonts w:asciiTheme="minorHAnsi" w:hAnsiTheme="minorHAnsi" w:cstheme="minorHAnsi"/>
          <w:sz w:val="22"/>
          <w:szCs w:val="22"/>
        </w:rPr>
        <w:t>Created a Multiprocessing program and Scheduler program.</w:t>
      </w:r>
    </w:p>
    <w:p w14:paraId="7F8E2863" w14:textId="77777777" w:rsidR="002E4B30" w:rsidRPr="00BC39BC" w:rsidRDefault="002E4B30" w:rsidP="002E4B30">
      <w:pPr>
        <w:pStyle w:val="ListParagraph"/>
        <w:numPr>
          <w:ilvl w:val="0"/>
          <w:numId w:val="16"/>
        </w:numPr>
        <w:rPr>
          <w:rFonts w:asciiTheme="minorHAnsi" w:hAnsiTheme="minorHAnsi" w:cstheme="minorHAnsi"/>
          <w:sz w:val="22"/>
          <w:szCs w:val="22"/>
        </w:rPr>
      </w:pPr>
      <w:r w:rsidRPr="00BC39BC">
        <w:rPr>
          <w:rFonts w:asciiTheme="minorHAnsi" w:hAnsiTheme="minorHAnsi" w:cstheme="minorHAnsi"/>
          <w:sz w:val="22"/>
          <w:szCs w:val="22"/>
        </w:rPr>
        <w:t>Created program to transfer file from landing directory to staging directory while under processing.</w:t>
      </w:r>
    </w:p>
    <w:p w14:paraId="0BB05554" w14:textId="77777777" w:rsidR="002E4B30" w:rsidRPr="00BC39BC" w:rsidRDefault="002E4B30" w:rsidP="002E4B30">
      <w:pPr>
        <w:pStyle w:val="ListParagraph"/>
        <w:numPr>
          <w:ilvl w:val="0"/>
          <w:numId w:val="16"/>
        </w:numPr>
        <w:rPr>
          <w:rFonts w:asciiTheme="minorHAnsi" w:hAnsiTheme="minorHAnsi" w:cstheme="minorHAnsi"/>
          <w:sz w:val="22"/>
          <w:szCs w:val="22"/>
        </w:rPr>
      </w:pPr>
      <w:r w:rsidRPr="00BC39BC">
        <w:rPr>
          <w:rFonts w:asciiTheme="minorHAnsi" w:hAnsiTheme="minorHAnsi" w:cstheme="minorHAnsi"/>
          <w:sz w:val="22"/>
          <w:szCs w:val="22"/>
        </w:rPr>
        <w:t xml:space="preserve">After processing delete the file from landing, staging directories and save it in archive directory. </w:t>
      </w:r>
    </w:p>
    <w:p w14:paraId="0F77882F" w14:textId="77777777" w:rsidR="00AC66B9" w:rsidRPr="00AC66B9" w:rsidRDefault="002E4B30" w:rsidP="002E4B30">
      <w:pPr>
        <w:pStyle w:val="ListParagraph"/>
        <w:numPr>
          <w:ilvl w:val="0"/>
          <w:numId w:val="16"/>
        </w:numPr>
        <w:rPr>
          <w:rFonts w:asciiTheme="minorHAnsi" w:hAnsiTheme="minorHAnsi" w:cstheme="minorHAnsi"/>
          <w:bCs/>
          <w:sz w:val="22"/>
          <w:szCs w:val="22"/>
        </w:rPr>
      </w:pPr>
      <w:r w:rsidRPr="00BC39BC">
        <w:rPr>
          <w:rFonts w:asciiTheme="minorHAnsi" w:hAnsiTheme="minorHAnsi" w:cstheme="minorHAnsi"/>
          <w:sz w:val="22"/>
          <w:szCs w:val="22"/>
        </w:rPr>
        <w:t>Prepared unit test cases for Program.</w:t>
      </w:r>
    </w:p>
    <w:p w14:paraId="06C638A2" w14:textId="726DA94F" w:rsidR="002E4B30" w:rsidRPr="00BC39BC" w:rsidRDefault="00AC66B9" w:rsidP="002E4B30">
      <w:pPr>
        <w:pStyle w:val="ListParagraph"/>
        <w:numPr>
          <w:ilvl w:val="0"/>
          <w:numId w:val="16"/>
        </w:numPr>
        <w:rPr>
          <w:rFonts w:asciiTheme="minorHAnsi" w:hAnsiTheme="minorHAnsi" w:cstheme="minorHAnsi"/>
          <w:bCs/>
          <w:sz w:val="22"/>
          <w:szCs w:val="22"/>
        </w:rPr>
      </w:pPr>
      <w:r>
        <w:rPr>
          <w:rFonts w:asciiTheme="minorHAnsi" w:hAnsiTheme="minorHAnsi" w:cstheme="minorHAnsi"/>
          <w:sz w:val="22"/>
          <w:szCs w:val="22"/>
        </w:rPr>
        <w:t>Debug and created testing utilities to debug the code for undesired outputs and implementation related issues.</w:t>
      </w:r>
      <w:r w:rsidR="002E4B30" w:rsidRPr="00BC39BC">
        <w:rPr>
          <w:rFonts w:asciiTheme="minorHAnsi" w:hAnsiTheme="minorHAnsi" w:cstheme="minorHAnsi"/>
          <w:bCs/>
          <w:sz w:val="22"/>
          <w:szCs w:val="22"/>
        </w:rPr>
        <w:t xml:space="preserve"> </w:t>
      </w:r>
    </w:p>
    <w:p w14:paraId="2690BD07" w14:textId="77777777" w:rsidR="002E4B30" w:rsidRDefault="002E4B30" w:rsidP="003C6523">
      <w:pPr>
        <w:rPr>
          <w:rFonts w:asciiTheme="minorHAnsi" w:hAnsiTheme="minorHAnsi" w:cstheme="minorHAnsi"/>
          <w:sz w:val="22"/>
          <w:szCs w:val="22"/>
        </w:rPr>
      </w:pPr>
    </w:p>
    <w:p w14:paraId="254F5112" w14:textId="77777777" w:rsidR="002E4B30" w:rsidRPr="003C6523" w:rsidRDefault="002E4B30" w:rsidP="003C6523">
      <w:pPr>
        <w:rPr>
          <w:rFonts w:asciiTheme="minorHAnsi" w:hAnsiTheme="minorHAnsi" w:cstheme="minorHAnsi"/>
          <w:sz w:val="22"/>
          <w:szCs w:val="22"/>
        </w:rPr>
      </w:pPr>
    </w:p>
    <w:p w14:paraId="4B164ADA" w14:textId="4A0416D3" w:rsidR="00F93B29" w:rsidRPr="00BC39BC" w:rsidRDefault="00F16A21" w:rsidP="003C6523">
      <w:pPr>
        <w:rPr>
          <w:rFonts w:asciiTheme="minorHAnsi" w:hAnsiTheme="minorHAnsi" w:cstheme="minorHAnsi"/>
          <w:b/>
          <w:sz w:val="22"/>
          <w:szCs w:val="22"/>
        </w:rPr>
      </w:pPr>
      <w:r>
        <w:rPr>
          <w:rFonts w:asciiTheme="minorHAnsi" w:hAnsiTheme="minorHAnsi" w:cstheme="minorHAnsi"/>
          <w:b/>
          <w:sz w:val="22"/>
          <w:szCs w:val="22"/>
        </w:rPr>
        <w:t>Charter Communication</w:t>
      </w:r>
      <w:r w:rsidR="00BC39BC">
        <w:rPr>
          <w:rFonts w:asciiTheme="minorHAnsi" w:hAnsiTheme="minorHAnsi" w:cstheme="minorHAnsi"/>
          <w:b/>
          <w:sz w:val="22"/>
          <w:szCs w:val="22"/>
        </w:rPr>
        <w:t>:</w:t>
      </w:r>
    </w:p>
    <w:p w14:paraId="31425DE5" w14:textId="34454E43" w:rsidR="00C02041" w:rsidRPr="00BC39BC" w:rsidRDefault="00C02041" w:rsidP="003C6523">
      <w:pPr>
        <w:rPr>
          <w:rFonts w:asciiTheme="minorHAnsi" w:hAnsiTheme="minorHAnsi" w:cstheme="minorHAnsi"/>
          <w:b/>
          <w:sz w:val="22"/>
          <w:szCs w:val="22"/>
        </w:rPr>
      </w:pPr>
      <w:r w:rsidRPr="00BC39BC">
        <w:rPr>
          <w:rFonts w:asciiTheme="minorHAnsi" w:hAnsiTheme="minorHAnsi" w:cstheme="minorHAnsi"/>
          <w:b/>
          <w:sz w:val="22"/>
          <w:szCs w:val="22"/>
        </w:rPr>
        <w:t>Domain</w:t>
      </w:r>
      <w:r w:rsidR="00885752" w:rsidRPr="00BC39BC">
        <w:rPr>
          <w:rFonts w:asciiTheme="minorHAnsi" w:hAnsiTheme="minorHAnsi" w:cstheme="minorHAnsi"/>
          <w:b/>
          <w:sz w:val="22"/>
          <w:szCs w:val="22"/>
        </w:rPr>
        <w:t>: Telecom</w:t>
      </w:r>
    </w:p>
    <w:p w14:paraId="0831A148" w14:textId="1D495FEF" w:rsidR="00F93B29" w:rsidRPr="00BC39BC" w:rsidRDefault="00C02041" w:rsidP="003C6523">
      <w:pPr>
        <w:rPr>
          <w:rFonts w:asciiTheme="minorHAnsi" w:hAnsiTheme="minorHAnsi" w:cstheme="minorHAnsi"/>
          <w:iCs/>
          <w:sz w:val="22"/>
          <w:szCs w:val="22"/>
        </w:rPr>
      </w:pPr>
      <w:r w:rsidRPr="00BC39BC">
        <w:rPr>
          <w:rFonts w:asciiTheme="minorHAnsi" w:hAnsiTheme="minorHAnsi" w:cstheme="minorHAnsi"/>
          <w:b/>
          <w:sz w:val="22"/>
          <w:szCs w:val="22"/>
        </w:rPr>
        <w:t>Project Description</w:t>
      </w:r>
      <w:r w:rsidR="00885752" w:rsidRPr="00BC39BC">
        <w:rPr>
          <w:rFonts w:asciiTheme="minorHAnsi" w:hAnsiTheme="minorHAnsi" w:cstheme="minorHAnsi"/>
          <w:b/>
          <w:sz w:val="22"/>
          <w:szCs w:val="22"/>
        </w:rPr>
        <w:t>:</w:t>
      </w:r>
      <w:r w:rsidRPr="003C6523">
        <w:rPr>
          <w:rFonts w:asciiTheme="minorHAnsi" w:hAnsiTheme="minorHAnsi" w:cstheme="minorHAnsi"/>
          <w:bCs/>
          <w:sz w:val="22"/>
          <w:szCs w:val="22"/>
        </w:rPr>
        <w:t xml:space="preserve"> To create </w:t>
      </w:r>
      <w:r w:rsidR="00BC39BC" w:rsidRPr="003C6523">
        <w:rPr>
          <w:rFonts w:asciiTheme="minorHAnsi" w:hAnsiTheme="minorHAnsi" w:cstheme="minorHAnsi"/>
          <w:bCs/>
          <w:sz w:val="22"/>
          <w:szCs w:val="22"/>
        </w:rPr>
        <w:t>an</w:t>
      </w:r>
      <w:r w:rsidRPr="003C6523">
        <w:rPr>
          <w:rFonts w:asciiTheme="minorHAnsi" w:hAnsiTheme="minorHAnsi" w:cstheme="minorHAnsi"/>
          <w:bCs/>
          <w:sz w:val="22"/>
          <w:szCs w:val="22"/>
        </w:rPr>
        <w:t xml:space="preserve"> real-time integration</w:t>
      </w:r>
      <w:r w:rsidR="002E4B30">
        <w:rPr>
          <w:rFonts w:asciiTheme="minorHAnsi" w:hAnsiTheme="minorHAnsi" w:cstheme="minorHAnsi"/>
          <w:bCs/>
          <w:sz w:val="22"/>
          <w:szCs w:val="22"/>
        </w:rPr>
        <w:t xml:space="preserve"> system</w:t>
      </w:r>
      <w:r w:rsidRPr="003C6523">
        <w:rPr>
          <w:rFonts w:asciiTheme="minorHAnsi" w:hAnsiTheme="minorHAnsi" w:cstheme="minorHAnsi"/>
          <w:bCs/>
          <w:sz w:val="22"/>
          <w:szCs w:val="22"/>
        </w:rPr>
        <w:t xml:space="preserve"> to manage prospective and existing customers.</w:t>
      </w:r>
    </w:p>
    <w:p w14:paraId="73050E09" w14:textId="77777777" w:rsidR="00C02041" w:rsidRPr="00BC39BC" w:rsidRDefault="00C02041" w:rsidP="003C6523">
      <w:pPr>
        <w:rPr>
          <w:rFonts w:asciiTheme="minorHAnsi" w:hAnsiTheme="minorHAnsi" w:cstheme="minorHAnsi"/>
          <w:b/>
          <w:sz w:val="22"/>
          <w:szCs w:val="22"/>
        </w:rPr>
      </w:pPr>
      <w:r w:rsidRPr="00BC39BC">
        <w:rPr>
          <w:rFonts w:asciiTheme="minorHAnsi" w:hAnsiTheme="minorHAnsi" w:cstheme="minorHAnsi"/>
          <w:b/>
          <w:sz w:val="22"/>
          <w:szCs w:val="22"/>
        </w:rPr>
        <w:t>Responsibilities: -</w:t>
      </w:r>
    </w:p>
    <w:p w14:paraId="0BE211D4" w14:textId="36C93DA8" w:rsidR="00F93B29" w:rsidRPr="00BC39BC" w:rsidRDefault="00F93B29" w:rsidP="00BC39BC">
      <w:pPr>
        <w:pStyle w:val="ListParagraph"/>
        <w:numPr>
          <w:ilvl w:val="0"/>
          <w:numId w:val="14"/>
        </w:numPr>
        <w:rPr>
          <w:rFonts w:asciiTheme="minorHAnsi" w:hAnsiTheme="minorHAnsi" w:cstheme="minorHAnsi"/>
          <w:sz w:val="22"/>
          <w:szCs w:val="22"/>
        </w:rPr>
      </w:pPr>
      <w:r w:rsidRPr="00BC39BC">
        <w:rPr>
          <w:rFonts w:asciiTheme="minorHAnsi" w:hAnsiTheme="minorHAnsi" w:cstheme="minorHAnsi"/>
          <w:sz w:val="22"/>
          <w:szCs w:val="22"/>
        </w:rPr>
        <w:t>Created Java program to load data into Kafka from data base and web service</w:t>
      </w:r>
      <w:r w:rsidR="00BC39BC">
        <w:rPr>
          <w:rFonts w:asciiTheme="minorHAnsi" w:hAnsiTheme="minorHAnsi" w:cstheme="minorHAnsi"/>
          <w:sz w:val="22"/>
          <w:szCs w:val="22"/>
        </w:rPr>
        <w:t>.</w:t>
      </w:r>
    </w:p>
    <w:p w14:paraId="7AD2B526" w14:textId="614F1F29" w:rsidR="00F93B29" w:rsidRPr="00BC39BC" w:rsidRDefault="00F93B29" w:rsidP="00BC39BC">
      <w:pPr>
        <w:pStyle w:val="ListParagraph"/>
        <w:numPr>
          <w:ilvl w:val="0"/>
          <w:numId w:val="14"/>
        </w:numPr>
        <w:rPr>
          <w:rFonts w:asciiTheme="minorHAnsi" w:hAnsiTheme="minorHAnsi" w:cstheme="minorHAnsi"/>
          <w:sz w:val="22"/>
          <w:szCs w:val="22"/>
        </w:rPr>
      </w:pPr>
      <w:r w:rsidRPr="00BC39BC">
        <w:rPr>
          <w:rFonts w:asciiTheme="minorHAnsi" w:hAnsiTheme="minorHAnsi" w:cstheme="minorHAnsi"/>
          <w:sz w:val="22"/>
          <w:szCs w:val="22"/>
        </w:rPr>
        <w:t>Created Java program to load a data form a topic then transform data and Load to another topic</w:t>
      </w:r>
      <w:r w:rsidR="00BC39BC">
        <w:rPr>
          <w:rFonts w:asciiTheme="minorHAnsi" w:hAnsiTheme="minorHAnsi" w:cstheme="minorHAnsi"/>
          <w:sz w:val="22"/>
          <w:szCs w:val="22"/>
        </w:rPr>
        <w:t>.</w:t>
      </w:r>
      <w:r w:rsidRPr="00BC39BC">
        <w:rPr>
          <w:rFonts w:asciiTheme="minorHAnsi" w:hAnsiTheme="minorHAnsi" w:cstheme="minorHAnsi"/>
          <w:sz w:val="22"/>
          <w:szCs w:val="22"/>
        </w:rPr>
        <w:t xml:space="preserve">  </w:t>
      </w:r>
    </w:p>
    <w:p w14:paraId="007C696C" w14:textId="61E3822C" w:rsidR="00F93B29" w:rsidRPr="00BC39BC" w:rsidRDefault="00F93B29" w:rsidP="00BC39BC">
      <w:pPr>
        <w:pStyle w:val="ListParagraph"/>
        <w:numPr>
          <w:ilvl w:val="0"/>
          <w:numId w:val="14"/>
        </w:numPr>
        <w:rPr>
          <w:rFonts w:asciiTheme="minorHAnsi" w:hAnsiTheme="minorHAnsi" w:cstheme="minorHAnsi"/>
          <w:sz w:val="22"/>
          <w:szCs w:val="22"/>
        </w:rPr>
      </w:pPr>
      <w:r w:rsidRPr="00BC39BC">
        <w:rPr>
          <w:rFonts w:asciiTheme="minorHAnsi" w:hAnsiTheme="minorHAnsi" w:cstheme="minorHAnsi"/>
          <w:sz w:val="22"/>
          <w:szCs w:val="22"/>
        </w:rPr>
        <w:t xml:space="preserve">Created java program to load the data from </w:t>
      </w:r>
      <w:r w:rsidR="00BC39BC" w:rsidRPr="00BC39BC">
        <w:rPr>
          <w:rFonts w:asciiTheme="minorHAnsi" w:hAnsiTheme="minorHAnsi" w:cstheme="minorHAnsi"/>
          <w:sz w:val="22"/>
          <w:szCs w:val="22"/>
        </w:rPr>
        <w:t>Kafka</w:t>
      </w:r>
      <w:r w:rsidR="00C03D94" w:rsidRPr="00BC39BC">
        <w:rPr>
          <w:rFonts w:asciiTheme="minorHAnsi" w:hAnsiTheme="minorHAnsi" w:cstheme="minorHAnsi"/>
          <w:sz w:val="22"/>
          <w:szCs w:val="22"/>
        </w:rPr>
        <w:t xml:space="preserve"> topic and store it in IDQ database or send it to IDQ web services</w:t>
      </w:r>
      <w:r w:rsidR="00BC39BC">
        <w:rPr>
          <w:rFonts w:asciiTheme="minorHAnsi" w:hAnsiTheme="minorHAnsi" w:cstheme="minorHAnsi"/>
          <w:sz w:val="22"/>
          <w:szCs w:val="22"/>
        </w:rPr>
        <w:t>.</w:t>
      </w:r>
    </w:p>
    <w:p w14:paraId="3FE4F607" w14:textId="77777777" w:rsidR="00E15036" w:rsidRDefault="00E15036" w:rsidP="00BC39BC">
      <w:pPr>
        <w:pStyle w:val="ListParagraph"/>
        <w:numPr>
          <w:ilvl w:val="0"/>
          <w:numId w:val="14"/>
        </w:numPr>
        <w:rPr>
          <w:rFonts w:asciiTheme="minorHAnsi" w:hAnsiTheme="minorHAnsi" w:cstheme="minorHAnsi"/>
          <w:sz w:val="22"/>
          <w:szCs w:val="22"/>
        </w:rPr>
      </w:pPr>
      <w:r w:rsidRPr="00BC39BC">
        <w:rPr>
          <w:rFonts w:asciiTheme="minorHAnsi" w:hAnsiTheme="minorHAnsi" w:cstheme="minorHAnsi"/>
          <w:sz w:val="22"/>
          <w:szCs w:val="22"/>
        </w:rPr>
        <w:t>Troubleshooting and fixing issues with inbound integrations.</w:t>
      </w:r>
    </w:p>
    <w:p w14:paraId="2C5B79E1" w14:textId="77777777" w:rsidR="00A94D6D" w:rsidRDefault="00A94D6D" w:rsidP="00A94D6D">
      <w:pPr>
        <w:rPr>
          <w:rFonts w:asciiTheme="minorHAnsi" w:hAnsiTheme="minorHAnsi" w:cstheme="minorHAnsi"/>
          <w:sz w:val="22"/>
          <w:szCs w:val="22"/>
        </w:rPr>
      </w:pPr>
    </w:p>
    <w:p w14:paraId="371E896B" w14:textId="77777777" w:rsidR="00A94D6D" w:rsidRDefault="00A94D6D" w:rsidP="00A94D6D">
      <w:pPr>
        <w:pStyle w:val="p9"/>
        <w:tabs>
          <w:tab w:val="left" w:pos="1800"/>
          <w:tab w:val="left" w:pos="2160"/>
          <w:tab w:val="left" w:pos="2520"/>
          <w:tab w:val="left" w:pos="2880"/>
        </w:tabs>
        <w:spacing w:line="276" w:lineRule="auto"/>
        <w:ind w:left="0" w:firstLine="0"/>
        <w:rPr>
          <w:rFonts w:ascii="Arial" w:hAnsi="Arial" w:cs="Arial"/>
          <w:b/>
          <w:sz w:val="22"/>
          <w:szCs w:val="22"/>
        </w:rPr>
      </w:pPr>
      <w:r>
        <w:rPr>
          <w:rFonts w:ascii="Arial" w:hAnsi="Arial" w:cs="Arial"/>
          <w:b/>
          <w:sz w:val="22"/>
          <w:szCs w:val="22"/>
        </w:rPr>
        <w:t>Meta</w:t>
      </w:r>
    </w:p>
    <w:p w14:paraId="298A9E45" w14:textId="77777777" w:rsidR="00A94D6D" w:rsidRPr="00E92E8A" w:rsidRDefault="00A94D6D" w:rsidP="00A94D6D">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Domain: - </w:t>
      </w:r>
      <w:r>
        <w:rPr>
          <w:rFonts w:ascii="Arial" w:hAnsi="Arial" w:cs="Arial"/>
          <w:sz w:val="22"/>
          <w:szCs w:val="22"/>
        </w:rPr>
        <w:t>Customer</w:t>
      </w:r>
    </w:p>
    <w:p w14:paraId="45E69316" w14:textId="31754338" w:rsidR="00A94D6D" w:rsidRDefault="00A94D6D" w:rsidP="00A94D6D">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lastRenderedPageBreak/>
        <w:t xml:space="preserve">Project Description: - </w:t>
      </w:r>
      <w:r>
        <w:rPr>
          <w:rFonts w:ascii="Arial" w:hAnsi="Arial" w:cs="Arial"/>
          <w:sz w:val="22"/>
          <w:szCs w:val="22"/>
        </w:rPr>
        <w:t xml:space="preserve">Java </w:t>
      </w:r>
      <w:r w:rsidR="0026628F">
        <w:rPr>
          <w:rFonts w:ascii="Arial" w:hAnsi="Arial" w:cs="Arial"/>
          <w:sz w:val="22"/>
          <w:szCs w:val="22"/>
        </w:rPr>
        <w:t xml:space="preserve">based validation and hierarchy management </w:t>
      </w:r>
      <w:r>
        <w:rPr>
          <w:rFonts w:ascii="Arial" w:hAnsi="Arial" w:cs="Arial"/>
          <w:sz w:val="22"/>
          <w:szCs w:val="22"/>
        </w:rPr>
        <w:t xml:space="preserve"> </w:t>
      </w:r>
      <w:r w:rsidR="0026628F">
        <w:rPr>
          <w:rFonts w:ascii="Arial" w:hAnsi="Arial" w:cs="Arial"/>
          <w:sz w:val="22"/>
          <w:szCs w:val="22"/>
        </w:rPr>
        <w:t>via</w:t>
      </w:r>
      <w:r>
        <w:rPr>
          <w:rFonts w:ascii="Arial" w:hAnsi="Arial" w:cs="Arial"/>
          <w:sz w:val="22"/>
          <w:szCs w:val="22"/>
        </w:rPr>
        <w:t xml:space="preserve"> user exits implementation. </w:t>
      </w:r>
    </w:p>
    <w:p w14:paraId="39A57A8D" w14:textId="77777777" w:rsidR="00A94D6D" w:rsidRDefault="00A94D6D" w:rsidP="00A94D6D">
      <w:pPr>
        <w:pStyle w:val="p9"/>
        <w:tabs>
          <w:tab w:val="left" w:pos="1800"/>
          <w:tab w:val="left" w:pos="2160"/>
          <w:tab w:val="left" w:pos="2520"/>
          <w:tab w:val="left" w:pos="2880"/>
        </w:tabs>
        <w:spacing w:line="276" w:lineRule="auto"/>
        <w:ind w:left="0" w:firstLine="0"/>
        <w:rPr>
          <w:rFonts w:ascii="Arial" w:hAnsi="Arial" w:cs="Arial"/>
          <w:sz w:val="22"/>
          <w:szCs w:val="22"/>
        </w:rPr>
      </w:pPr>
    </w:p>
    <w:p w14:paraId="1C5B389C" w14:textId="77777777" w:rsidR="00A94D6D" w:rsidRDefault="00A94D6D" w:rsidP="00A94D6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Implementation documents.</w:t>
      </w:r>
    </w:p>
    <w:p w14:paraId="729773CA" w14:textId="77777777" w:rsidR="00A94D6D" w:rsidRDefault="00A94D6D" w:rsidP="00A94D6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Implemented Get, Add Relationship, remove relationship related </w:t>
      </w:r>
      <w:proofErr w:type="spellStart"/>
      <w:r>
        <w:rPr>
          <w:rFonts w:ascii="Arial" w:eastAsia="Times New Roman" w:hAnsi="Arial" w:cs="Arial"/>
          <w:sz w:val="22"/>
          <w:szCs w:val="22"/>
          <w:lang w:eastAsia="en-US"/>
        </w:rPr>
        <w:t>sif</w:t>
      </w:r>
      <w:proofErr w:type="spellEnd"/>
      <w:r>
        <w:rPr>
          <w:rFonts w:ascii="Arial" w:eastAsia="Times New Roman" w:hAnsi="Arial" w:cs="Arial"/>
          <w:sz w:val="22"/>
          <w:szCs w:val="22"/>
          <w:lang w:eastAsia="en-US"/>
        </w:rPr>
        <w:t xml:space="preserve"> </w:t>
      </w:r>
      <w:proofErr w:type="spellStart"/>
      <w:r>
        <w:rPr>
          <w:rFonts w:ascii="Arial" w:eastAsia="Times New Roman" w:hAnsi="Arial" w:cs="Arial"/>
          <w:sz w:val="22"/>
          <w:szCs w:val="22"/>
          <w:lang w:eastAsia="en-US"/>
        </w:rPr>
        <w:t>api</w:t>
      </w:r>
      <w:proofErr w:type="spellEnd"/>
      <w:r>
        <w:rPr>
          <w:rFonts w:ascii="Arial" w:eastAsia="Times New Roman" w:hAnsi="Arial" w:cs="Arial"/>
          <w:sz w:val="22"/>
          <w:szCs w:val="22"/>
          <w:lang w:eastAsia="en-US"/>
        </w:rPr>
        <w:t xml:space="preserve"> call in user exit.</w:t>
      </w:r>
    </w:p>
    <w:p w14:paraId="3741F249" w14:textId="77777777" w:rsidR="00A94D6D" w:rsidRDefault="00A94D6D" w:rsidP="00A94D6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Implemented post merge User exit.</w:t>
      </w:r>
    </w:p>
    <w:p w14:paraId="77F8B58E" w14:textId="77777777" w:rsidR="00A94D6D" w:rsidRDefault="00A94D6D" w:rsidP="00A94D6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Worked on code optimization and </w:t>
      </w:r>
      <w:proofErr w:type="spellStart"/>
      <w:r>
        <w:rPr>
          <w:rFonts w:ascii="Arial" w:eastAsia="Times New Roman" w:hAnsi="Arial" w:cs="Arial"/>
          <w:sz w:val="22"/>
          <w:szCs w:val="22"/>
          <w:lang w:eastAsia="en-US"/>
        </w:rPr>
        <w:t>sif</w:t>
      </w:r>
      <w:proofErr w:type="spellEnd"/>
      <w:r>
        <w:rPr>
          <w:rFonts w:ascii="Arial" w:eastAsia="Times New Roman" w:hAnsi="Arial" w:cs="Arial"/>
          <w:sz w:val="22"/>
          <w:szCs w:val="22"/>
          <w:lang w:eastAsia="en-US"/>
        </w:rPr>
        <w:t xml:space="preserve"> related custom implementation.</w:t>
      </w:r>
    </w:p>
    <w:p w14:paraId="1B59FD07" w14:textId="77777777" w:rsidR="00A94D6D" w:rsidRDefault="00A94D6D" w:rsidP="00A94D6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build.xml to create user exits with all necessary files.</w:t>
      </w:r>
    </w:p>
    <w:p w14:paraId="18CACCC6" w14:textId="6B696128" w:rsidR="00A94D6D" w:rsidRDefault="00A94D6D" w:rsidP="00A94D6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Created custom test suit to test </w:t>
      </w:r>
      <w:proofErr w:type="spellStart"/>
      <w:r>
        <w:rPr>
          <w:rFonts w:ascii="Arial" w:eastAsia="Times New Roman" w:hAnsi="Arial" w:cs="Arial"/>
          <w:sz w:val="22"/>
          <w:szCs w:val="22"/>
          <w:lang w:eastAsia="en-US"/>
        </w:rPr>
        <w:t>sif</w:t>
      </w:r>
      <w:proofErr w:type="spellEnd"/>
      <w:r>
        <w:rPr>
          <w:rFonts w:ascii="Arial" w:eastAsia="Times New Roman" w:hAnsi="Arial" w:cs="Arial"/>
          <w:sz w:val="22"/>
          <w:szCs w:val="22"/>
          <w:lang w:eastAsia="en-US"/>
        </w:rPr>
        <w:t xml:space="preserve"> call on local system before implementing in user exit.</w:t>
      </w:r>
    </w:p>
    <w:p w14:paraId="7CA7C7D5" w14:textId="74788D9C" w:rsidR="0026628F" w:rsidRDefault="0026628F" w:rsidP="00A94D6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Debug the code for implementation and production related issues.</w:t>
      </w:r>
    </w:p>
    <w:p w14:paraId="29D9D44E" w14:textId="3429D355" w:rsidR="0026628F" w:rsidRPr="00A94D6D" w:rsidRDefault="0026628F" w:rsidP="00A94D6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Provided support for postproduction go live.</w:t>
      </w:r>
    </w:p>
    <w:p w14:paraId="09A4450C" w14:textId="77777777" w:rsidR="00947183" w:rsidRPr="003C6523" w:rsidRDefault="00947183" w:rsidP="003C6523">
      <w:pPr>
        <w:rPr>
          <w:rFonts w:asciiTheme="minorHAnsi" w:hAnsiTheme="minorHAnsi" w:cstheme="minorHAnsi"/>
          <w:sz w:val="22"/>
          <w:szCs w:val="22"/>
        </w:rPr>
      </w:pPr>
    </w:p>
    <w:p w14:paraId="7DF98EA9" w14:textId="6E6F4536" w:rsidR="00C02041" w:rsidRPr="00BC39BC" w:rsidRDefault="00F16A21" w:rsidP="003C6523">
      <w:pPr>
        <w:rPr>
          <w:rFonts w:asciiTheme="minorHAnsi" w:hAnsiTheme="minorHAnsi" w:cstheme="minorHAnsi"/>
          <w:b/>
          <w:sz w:val="22"/>
          <w:szCs w:val="22"/>
        </w:rPr>
      </w:pPr>
      <w:r>
        <w:rPr>
          <w:rFonts w:asciiTheme="minorHAnsi" w:hAnsiTheme="minorHAnsi" w:cstheme="minorHAnsi"/>
          <w:b/>
          <w:sz w:val="22"/>
          <w:szCs w:val="22"/>
        </w:rPr>
        <w:t xml:space="preserve">C360 for </w:t>
      </w:r>
      <w:proofErr w:type="spellStart"/>
      <w:r>
        <w:rPr>
          <w:rFonts w:asciiTheme="minorHAnsi" w:hAnsiTheme="minorHAnsi" w:cstheme="minorHAnsi"/>
          <w:b/>
          <w:sz w:val="22"/>
          <w:szCs w:val="22"/>
        </w:rPr>
        <w:t>LifeScience</w:t>
      </w:r>
      <w:proofErr w:type="spellEnd"/>
    </w:p>
    <w:p w14:paraId="69E2D72A" w14:textId="143CDD3D" w:rsidR="00C02041" w:rsidRPr="003C6523" w:rsidRDefault="00C02041" w:rsidP="003C6523">
      <w:pPr>
        <w:rPr>
          <w:rFonts w:asciiTheme="minorHAnsi" w:hAnsiTheme="minorHAnsi" w:cstheme="minorHAnsi"/>
          <w:bCs/>
          <w:sz w:val="22"/>
          <w:szCs w:val="22"/>
        </w:rPr>
      </w:pPr>
      <w:r w:rsidRPr="00BC39BC">
        <w:rPr>
          <w:rFonts w:asciiTheme="minorHAnsi" w:hAnsiTheme="minorHAnsi" w:cstheme="minorHAnsi"/>
          <w:b/>
          <w:sz w:val="22"/>
          <w:szCs w:val="22"/>
        </w:rPr>
        <w:t>Domain</w:t>
      </w:r>
      <w:r w:rsidR="00885752" w:rsidRPr="00BC39BC">
        <w:rPr>
          <w:rFonts w:asciiTheme="minorHAnsi" w:hAnsiTheme="minorHAnsi" w:cstheme="minorHAnsi"/>
          <w:b/>
          <w:sz w:val="22"/>
          <w:szCs w:val="22"/>
        </w:rPr>
        <w:t>:</w:t>
      </w:r>
      <w:r w:rsidR="00885752" w:rsidRPr="003C6523">
        <w:rPr>
          <w:rFonts w:asciiTheme="minorHAnsi" w:hAnsiTheme="minorHAnsi" w:cstheme="minorHAnsi"/>
          <w:bCs/>
          <w:sz w:val="22"/>
          <w:szCs w:val="22"/>
        </w:rPr>
        <w:t xml:space="preserve"> </w:t>
      </w:r>
      <w:r w:rsidRPr="003C6523">
        <w:rPr>
          <w:rFonts w:asciiTheme="minorHAnsi" w:hAnsiTheme="minorHAnsi" w:cstheme="minorHAnsi"/>
          <w:bCs/>
          <w:sz w:val="22"/>
          <w:szCs w:val="22"/>
        </w:rPr>
        <w:t>Life Science</w:t>
      </w:r>
    </w:p>
    <w:p w14:paraId="3E654425" w14:textId="2ABA390E" w:rsidR="00C02041" w:rsidRPr="003C6523" w:rsidRDefault="00C02041" w:rsidP="003C6523">
      <w:pPr>
        <w:rPr>
          <w:rFonts w:asciiTheme="minorHAnsi" w:hAnsiTheme="minorHAnsi" w:cstheme="minorHAnsi"/>
          <w:i/>
          <w:sz w:val="22"/>
          <w:szCs w:val="22"/>
        </w:rPr>
      </w:pPr>
      <w:r w:rsidRPr="00BC39BC">
        <w:rPr>
          <w:rFonts w:asciiTheme="minorHAnsi" w:hAnsiTheme="minorHAnsi" w:cstheme="minorHAnsi"/>
          <w:b/>
          <w:sz w:val="22"/>
          <w:szCs w:val="22"/>
        </w:rPr>
        <w:t>Project Description</w:t>
      </w:r>
      <w:r w:rsidR="00885752" w:rsidRPr="00BC39BC">
        <w:rPr>
          <w:rFonts w:asciiTheme="minorHAnsi" w:hAnsiTheme="minorHAnsi" w:cstheme="minorHAnsi"/>
          <w:b/>
          <w:sz w:val="22"/>
          <w:szCs w:val="22"/>
        </w:rPr>
        <w:t>:</w:t>
      </w:r>
      <w:r w:rsidR="00BC39BC">
        <w:rPr>
          <w:rFonts w:asciiTheme="minorHAnsi" w:hAnsiTheme="minorHAnsi" w:cstheme="minorHAnsi"/>
          <w:bCs/>
          <w:sz w:val="22"/>
          <w:szCs w:val="22"/>
        </w:rPr>
        <w:t xml:space="preserve"> </w:t>
      </w:r>
      <w:r w:rsidRPr="003C6523">
        <w:rPr>
          <w:rFonts w:asciiTheme="minorHAnsi" w:hAnsiTheme="minorHAnsi" w:cstheme="minorHAnsi"/>
          <w:bCs/>
          <w:sz w:val="22"/>
          <w:szCs w:val="22"/>
        </w:rPr>
        <w:t>Product development for Informatica C360 for Life Science. Having a full</w:t>
      </w:r>
      <w:r w:rsidR="002E4B30">
        <w:rPr>
          <w:rFonts w:asciiTheme="minorHAnsi" w:hAnsiTheme="minorHAnsi" w:cstheme="minorHAnsi"/>
          <w:bCs/>
          <w:sz w:val="22"/>
          <w:szCs w:val="22"/>
        </w:rPr>
        <w:t>y</w:t>
      </w:r>
      <w:r w:rsidRPr="003C6523">
        <w:rPr>
          <w:rFonts w:asciiTheme="minorHAnsi" w:hAnsiTheme="minorHAnsi" w:cstheme="minorHAnsi"/>
          <w:bCs/>
          <w:sz w:val="22"/>
          <w:szCs w:val="22"/>
        </w:rPr>
        <w:t xml:space="preserve"> implemented Life Science domain solution</w:t>
      </w:r>
      <w:r w:rsidR="002E4B30">
        <w:rPr>
          <w:rFonts w:asciiTheme="minorHAnsi" w:hAnsiTheme="minorHAnsi" w:cstheme="minorHAnsi"/>
          <w:bCs/>
          <w:sz w:val="22"/>
          <w:szCs w:val="22"/>
        </w:rPr>
        <w:t xml:space="preserve"> extensions</w:t>
      </w:r>
      <w:r w:rsidRPr="003C6523">
        <w:rPr>
          <w:rFonts w:asciiTheme="minorHAnsi" w:hAnsiTheme="minorHAnsi" w:cstheme="minorHAnsi"/>
          <w:bCs/>
          <w:sz w:val="22"/>
          <w:szCs w:val="22"/>
        </w:rPr>
        <w:t xml:space="preserve"> for clients.</w:t>
      </w:r>
    </w:p>
    <w:p w14:paraId="38F84E0F" w14:textId="28D77163" w:rsidR="00BC39BC" w:rsidRPr="00BC39BC" w:rsidRDefault="00BC39BC" w:rsidP="003C6523">
      <w:pPr>
        <w:rPr>
          <w:rFonts w:asciiTheme="minorHAnsi" w:hAnsiTheme="minorHAnsi" w:cstheme="minorHAnsi"/>
          <w:b/>
          <w:sz w:val="22"/>
          <w:szCs w:val="22"/>
        </w:rPr>
      </w:pPr>
      <w:r w:rsidRPr="00BC39BC">
        <w:rPr>
          <w:rFonts w:asciiTheme="minorHAnsi" w:hAnsiTheme="minorHAnsi" w:cstheme="minorHAnsi"/>
          <w:b/>
          <w:sz w:val="22"/>
          <w:szCs w:val="22"/>
        </w:rPr>
        <w:t>Responsibilities:</w:t>
      </w:r>
    </w:p>
    <w:p w14:paraId="2627AB9A" w14:textId="72C902DD" w:rsidR="00B339B7" w:rsidRPr="00BC39BC" w:rsidRDefault="00B339B7" w:rsidP="00BC39BC">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 xml:space="preserve">Created </w:t>
      </w:r>
      <w:proofErr w:type="spellStart"/>
      <w:r w:rsidRPr="00BC39BC">
        <w:rPr>
          <w:rFonts w:asciiTheme="minorHAnsi" w:hAnsiTheme="minorHAnsi" w:cstheme="minorHAnsi"/>
          <w:sz w:val="22"/>
          <w:szCs w:val="22"/>
        </w:rPr>
        <w:t>HighCharts</w:t>
      </w:r>
      <w:proofErr w:type="spellEnd"/>
      <w:r w:rsidRPr="00BC39BC">
        <w:rPr>
          <w:rFonts w:asciiTheme="minorHAnsi" w:hAnsiTheme="minorHAnsi" w:cstheme="minorHAnsi"/>
          <w:sz w:val="22"/>
          <w:szCs w:val="22"/>
        </w:rPr>
        <w:t xml:space="preserve"> including drill down code</w:t>
      </w:r>
      <w:r w:rsidR="00BC39BC">
        <w:rPr>
          <w:rFonts w:asciiTheme="minorHAnsi" w:hAnsiTheme="minorHAnsi" w:cstheme="minorHAnsi"/>
          <w:sz w:val="22"/>
          <w:szCs w:val="22"/>
        </w:rPr>
        <w:t>.</w:t>
      </w:r>
    </w:p>
    <w:p w14:paraId="5AEEEF09" w14:textId="247FDE42" w:rsidR="00F5261C" w:rsidRPr="00BC39BC" w:rsidRDefault="00F5261C" w:rsidP="00BC39BC">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 xml:space="preserve">Created a custom code to fetch data </w:t>
      </w:r>
      <w:r w:rsidR="00B339B7" w:rsidRPr="00BC39BC">
        <w:rPr>
          <w:rFonts w:asciiTheme="minorHAnsi" w:hAnsiTheme="minorHAnsi" w:cstheme="minorHAnsi"/>
          <w:sz w:val="22"/>
          <w:szCs w:val="22"/>
        </w:rPr>
        <w:t xml:space="preserve">to represent in </w:t>
      </w:r>
      <w:proofErr w:type="spellStart"/>
      <w:r w:rsidR="00B339B7" w:rsidRPr="00BC39BC">
        <w:rPr>
          <w:rFonts w:asciiTheme="minorHAnsi" w:hAnsiTheme="minorHAnsi" w:cstheme="minorHAnsi"/>
          <w:sz w:val="22"/>
          <w:szCs w:val="22"/>
        </w:rPr>
        <w:t>HighC</w:t>
      </w:r>
      <w:r w:rsidRPr="00BC39BC">
        <w:rPr>
          <w:rFonts w:asciiTheme="minorHAnsi" w:hAnsiTheme="minorHAnsi" w:cstheme="minorHAnsi"/>
          <w:sz w:val="22"/>
          <w:szCs w:val="22"/>
        </w:rPr>
        <w:t>harts</w:t>
      </w:r>
      <w:proofErr w:type="spellEnd"/>
      <w:r w:rsidR="00BC39BC">
        <w:rPr>
          <w:rFonts w:asciiTheme="minorHAnsi" w:hAnsiTheme="minorHAnsi" w:cstheme="minorHAnsi"/>
          <w:sz w:val="22"/>
          <w:szCs w:val="22"/>
        </w:rPr>
        <w:t>.</w:t>
      </w:r>
      <w:r w:rsidRPr="00BC39BC">
        <w:rPr>
          <w:rFonts w:asciiTheme="minorHAnsi" w:hAnsiTheme="minorHAnsi" w:cstheme="minorHAnsi"/>
          <w:sz w:val="22"/>
          <w:szCs w:val="22"/>
        </w:rPr>
        <w:t xml:space="preserve"> </w:t>
      </w:r>
    </w:p>
    <w:p w14:paraId="1B552009" w14:textId="587E5B1F" w:rsidR="00F5261C" w:rsidRPr="00BC39BC" w:rsidRDefault="00F5261C" w:rsidP="00BC39BC">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Created Business Entities and Business Entities View</w:t>
      </w:r>
      <w:r w:rsidR="00BC39BC">
        <w:rPr>
          <w:rFonts w:asciiTheme="minorHAnsi" w:hAnsiTheme="minorHAnsi" w:cstheme="minorHAnsi"/>
          <w:sz w:val="22"/>
          <w:szCs w:val="22"/>
        </w:rPr>
        <w:t>.</w:t>
      </w:r>
    </w:p>
    <w:p w14:paraId="2BBAC519" w14:textId="027AA99A" w:rsidR="00F5261C" w:rsidRPr="00BC39BC" w:rsidRDefault="00F5261C" w:rsidP="00BC39BC">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Created Layouts and Custom java</w:t>
      </w:r>
      <w:r w:rsidR="00B339B7" w:rsidRPr="00BC39BC">
        <w:rPr>
          <w:rFonts w:asciiTheme="minorHAnsi" w:hAnsiTheme="minorHAnsi" w:cstheme="minorHAnsi"/>
          <w:sz w:val="22"/>
          <w:szCs w:val="22"/>
        </w:rPr>
        <w:t xml:space="preserve"> </w:t>
      </w:r>
      <w:r w:rsidRPr="00BC39BC">
        <w:rPr>
          <w:rFonts w:asciiTheme="minorHAnsi" w:hAnsiTheme="minorHAnsi" w:cstheme="minorHAnsi"/>
          <w:sz w:val="22"/>
          <w:szCs w:val="22"/>
        </w:rPr>
        <w:t>script code to represent MDM data in Dashboard UI</w:t>
      </w:r>
      <w:r w:rsidR="00BC39BC">
        <w:rPr>
          <w:rFonts w:asciiTheme="minorHAnsi" w:hAnsiTheme="minorHAnsi" w:cstheme="minorHAnsi"/>
          <w:sz w:val="22"/>
          <w:szCs w:val="22"/>
        </w:rPr>
        <w:t>.</w:t>
      </w:r>
    </w:p>
    <w:p w14:paraId="37282307" w14:textId="471E5C55" w:rsidR="00F5261C" w:rsidRPr="00BC39BC" w:rsidRDefault="00F5261C" w:rsidP="00BC39BC">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Created Queries and Packages</w:t>
      </w:r>
      <w:r w:rsidR="00BC39BC">
        <w:rPr>
          <w:rFonts w:asciiTheme="minorHAnsi" w:hAnsiTheme="minorHAnsi" w:cstheme="minorHAnsi"/>
          <w:sz w:val="22"/>
          <w:szCs w:val="22"/>
        </w:rPr>
        <w:t>.</w:t>
      </w:r>
    </w:p>
    <w:p w14:paraId="19D4A04F" w14:textId="1112ABD1" w:rsidR="00F5261C" w:rsidRPr="00BC39BC" w:rsidRDefault="00F5261C" w:rsidP="00BC39BC">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Created and configured relationships</w:t>
      </w:r>
      <w:r w:rsidR="00BC39BC">
        <w:rPr>
          <w:rFonts w:asciiTheme="minorHAnsi" w:hAnsiTheme="minorHAnsi" w:cstheme="minorHAnsi"/>
          <w:sz w:val="22"/>
          <w:szCs w:val="22"/>
        </w:rPr>
        <w:t>.</w:t>
      </w:r>
      <w:r w:rsidRPr="00BC39BC">
        <w:rPr>
          <w:rFonts w:asciiTheme="minorHAnsi" w:hAnsiTheme="minorHAnsi" w:cstheme="minorHAnsi"/>
          <w:sz w:val="22"/>
          <w:szCs w:val="22"/>
        </w:rPr>
        <w:t xml:space="preserve"> </w:t>
      </w:r>
    </w:p>
    <w:p w14:paraId="0D16A53C" w14:textId="14562035" w:rsidR="00F5261C" w:rsidRPr="00BC39BC" w:rsidRDefault="00F5261C" w:rsidP="00BC39BC">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Created Custom cleanse transformations</w:t>
      </w:r>
      <w:r w:rsidR="00BC39BC">
        <w:rPr>
          <w:rFonts w:asciiTheme="minorHAnsi" w:hAnsiTheme="minorHAnsi" w:cstheme="minorHAnsi"/>
          <w:sz w:val="22"/>
          <w:szCs w:val="22"/>
        </w:rPr>
        <w:t>.</w:t>
      </w:r>
      <w:r w:rsidRPr="00BC39BC">
        <w:rPr>
          <w:rFonts w:asciiTheme="minorHAnsi" w:hAnsiTheme="minorHAnsi" w:cstheme="minorHAnsi"/>
          <w:sz w:val="22"/>
          <w:szCs w:val="22"/>
        </w:rPr>
        <w:t xml:space="preserve"> </w:t>
      </w:r>
    </w:p>
    <w:p w14:paraId="38CD9A8E" w14:textId="282327FB" w:rsidR="00B339B7" w:rsidRPr="00BC39BC" w:rsidRDefault="00B339B7" w:rsidP="00BC39BC">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Configured triggers and tasks</w:t>
      </w:r>
      <w:r w:rsidR="00BC39BC">
        <w:rPr>
          <w:rFonts w:asciiTheme="minorHAnsi" w:hAnsiTheme="minorHAnsi" w:cstheme="minorHAnsi"/>
          <w:sz w:val="22"/>
          <w:szCs w:val="22"/>
        </w:rPr>
        <w:t>.</w:t>
      </w:r>
    </w:p>
    <w:p w14:paraId="42AF166C" w14:textId="67C19429" w:rsidR="00B339B7" w:rsidRPr="00BC39BC" w:rsidRDefault="00B339B7" w:rsidP="00BC39BC">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Configured Reference Entities for creating relationships in UI</w:t>
      </w:r>
      <w:r w:rsidR="00BC39BC">
        <w:rPr>
          <w:rFonts w:asciiTheme="minorHAnsi" w:hAnsiTheme="minorHAnsi" w:cstheme="minorHAnsi"/>
          <w:sz w:val="22"/>
          <w:szCs w:val="22"/>
        </w:rPr>
        <w:t>.</w:t>
      </w:r>
      <w:r w:rsidRPr="00BC39BC">
        <w:rPr>
          <w:rFonts w:asciiTheme="minorHAnsi" w:hAnsiTheme="minorHAnsi" w:cstheme="minorHAnsi"/>
          <w:sz w:val="22"/>
          <w:szCs w:val="22"/>
        </w:rPr>
        <w:t xml:space="preserve"> </w:t>
      </w:r>
    </w:p>
    <w:p w14:paraId="51FC0918" w14:textId="085DC9C8" w:rsidR="00B339B7" w:rsidRPr="00BC39BC" w:rsidRDefault="00B339B7" w:rsidP="00BC39BC">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 xml:space="preserve">Configures Relationship entities in Provisioning for </w:t>
      </w:r>
      <w:proofErr w:type="spellStart"/>
      <w:r w:rsidRPr="00BC39BC">
        <w:rPr>
          <w:rFonts w:asciiTheme="minorHAnsi" w:hAnsiTheme="minorHAnsi" w:cstheme="minorHAnsi"/>
          <w:sz w:val="22"/>
          <w:szCs w:val="22"/>
        </w:rPr>
        <w:t>HighCharts</w:t>
      </w:r>
      <w:proofErr w:type="spellEnd"/>
      <w:r w:rsidR="00BC39BC">
        <w:rPr>
          <w:rFonts w:asciiTheme="minorHAnsi" w:hAnsiTheme="minorHAnsi" w:cstheme="minorHAnsi"/>
          <w:sz w:val="22"/>
          <w:szCs w:val="22"/>
        </w:rPr>
        <w:t>.</w:t>
      </w:r>
    </w:p>
    <w:p w14:paraId="4CF5D215" w14:textId="30FE5582" w:rsidR="00B339B7" w:rsidRPr="00BC39BC" w:rsidRDefault="00F5261C" w:rsidP="00BC39BC">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Configured UI based custom errors</w:t>
      </w:r>
      <w:r w:rsidR="00BC39BC">
        <w:rPr>
          <w:rFonts w:asciiTheme="minorHAnsi" w:hAnsiTheme="minorHAnsi" w:cstheme="minorHAnsi"/>
          <w:sz w:val="22"/>
          <w:szCs w:val="22"/>
        </w:rPr>
        <w:t>.</w:t>
      </w:r>
    </w:p>
    <w:p w14:paraId="6755AC72" w14:textId="79E3BE09" w:rsidR="00F93B29" w:rsidRPr="00BC39BC" w:rsidRDefault="00B339B7" w:rsidP="003C6523">
      <w:pPr>
        <w:pStyle w:val="ListParagraph"/>
        <w:numPr>
          <w:ilvl w:val="0"/>
          <w:numId w:val="15"/>
        </w:numPr>
        <w:rPr>
          <w:rFonts w:asciiTheme="minorHAnsi" w:hAnsiTheme="minorHAnsi" w:cstheme="minorHAnsi"/>
          <w:sz w:val="22"/>
          <w:szCs w:val="22"/>
        </w:rPr>
      </w:pPr>
      <w:r w:rsidRPr="00BC39BC">
        <w:rPr>
          <w:rFonts w:asciiTheme="minorHAnsi" w:hAnsiTheme="minorHAnsi" w:cstheme="minorHAnsi"/>
          <w:sz w:val="22"/>
          <w:szCs w:val="22"/>
        </w:rPr>
        <w:t>Configured UI codes as per modifications in Business Entity</w:t>
      </w:r>
      <w:r w:rsidR="00BC39BC">
        <w:rPr>
          <w:rFonts w:asciiTheme="minorHAnsi" w:hAnsiTheme="minorHAnsi" w:cstheme="minorHAnsi"/>
          <w:sz w:val="22"/>
          <w:szCs w:val="22"/>
        </w:rPr>
        <w:t>.</w:t>
      </w:r>
    </w:p>
    <w:p w14:paraId="4EB2F560" w14:textId="77777777" w:rsidR="00F16A21" w:rsidRDefault="00F16A21" w:rsidP="003C6523">
      <w:pPr>
        <w:rPr>
          <w:rFonts w:asciiTheme="minorHAnsi" w:hAnsiTheme="minorHAnsi" w:cstheme="minorHAnsi"/>
          <w:b/>
          <w:sz w:val="22"/>
          <w:szCs w:val="22"/>
        </w:rPr>
      </w:pPr>
    </w:p>
    <w:p w14:paraId="2F19C864" w14:textId="77777777" w:rsidR="00677C7E" w:rsidRPr="003C6523" w:rsidRDefault="00677C7E" w:rsidP="003C6523">
      <w:pPr>
        <w:rPr>
          <w:rFonts w:asciiTheme="minorHAnsi" w:hAnsiTheme="minorHAnsi" w:cstheme="minorHAnsi"/>
          <w:bCs/>
          <w:sz w:val="22"/>
          <w:szCs w:val="22"/>
        </w:rPr>
      </w:pPr>
    </w:p>
    <w:p w14:paraId="0B2960F3" w14:textId="71394FD9" w:rsidR="00885752" w:rsidRPr="00BC39BC" w:rsidRDefault="00F16A21" w:rsidP="003C6523">
      <w:pPr>
        <w:rPr>
          <w:rFonts w:asciiTheme="minorHAnsi" w:hAnsiTheme="minorHAnsi" w:cstheme="minorHAnsi"/>
          <w:b/>
          <w:sz w:val="22"/>
          <w:szCs w:val="22"/>
        </w:rPr>
      </w:pPr>
      <w:r>
        <w:rPr>
          <w:rFonts w:asciiTheme="minorHAnsi" w:hAnsiTheme="minorHAnsi" w:cstheme="minorHAnsi"/>
          <w:b/>
          <w:sz w:val="22"/>
          <w:szCs w:val="22"/>
        </w:rPr>
        <w:t>AAIS</w:t>
      </w:r>
    </w:p>
    <w:p w14:paraId="4D78FBBB" w14:textId="475A6EE2" w:rsidR="00885752" w:rsidRPr="003C6523" w:rsidRDefault="00885752" w:rsidP="003C6523">
      <w:pPr>
        <w:rPr>
          <w:rFonts w:asciiTheme="minorHAnsi" w:hAnsiTheme="minorHAnsi" w:cstheme="minorHAnsi"/>
          <w:bCs/>
          <w:sz w:val="22"/>
          <w:szCs w:val="22"/>
        </w:rPr>
      </w:pPr>
      <w:r w:rsidRPr="00BC39BC">
        <w:rPr>
          <w:rFonts w:asciiTheme="minorHAnsi" w:hAnsiTheme="minorHAnsi" w:cstheme="minorHAnsi"/>
          <w:b/>
          <w:sz w:val="22"/>
          <w:szCs w:val="22"/>
        </w:rPr>
        <w:t>Domain:</w:t>
      </w:r>
      <w:r w:rsidRPr="003C6523">
        <w:rPr>
          <w:rFonts w:asciiTheme="minorHAnsi" w:hAnsiTheme="minorHAnsi" w:cstheme="minorHAnsi"/>
          <w:bCs/>
          <w:sz w:val="22"/>
          <w:szCs w:val="22"/>
        </w:rPr>
        <w:t xml:space="preserve"> Insurance</w:t>
      </w:r>
    </w:p>
    <w:p w14:paraId="355E0A47" w14:textId="4838C950" w:rsidR="00411D3E" w:rsidRPr="003C6523" w:rsidRDefault="00885752" w:rsidP="003C6523">
      <w:pPr>
        <w:rPr>
          <w:rFonts w:asciiTheme="minorHAnsi" w:hAnsiTheme="minorHAnsi" w:cstheme="minorHAnsi"/>
          <w:bCs/>
          <w:color w:val="222222"/>
          <w:sz w:val="22"/>
          <w:szCs w:val="22"/>
          <w:shd w:val="clear" w:color="auto" w:fill="FFFFFF"/>
        </w:rPr>
      </w:pPr>
      <w:r w:rsidRPr="00BC39BC">
        <w:rPr>
          <w:rFonts w:asciiTheme="minorHAnsi" w:hAnsiTheme="minorHAnsi" w:cstheme="minorHAnsi"/>
          <w:b/>
          <w:sz w:val="22"/>
          <w:szCs w:val="22"/>
        </w:rPr>
        <w:t>Project Description:</w:t>
      </w:r>
      <w:r w:rsidRPr="003C6523">
        <w:rPr>
          <w:rFonts w:asciiTheme="minorHAnsi" w:hAnsiTheme="minorHAnsi" w:cstheme="minorHAnsi"/>
          <w:bCs/>
          <w:sz w:val="22"/>
          <w:szCs w:val="22"/>
        </w:rPr>
        <w:t xml:space="preserve"> To implement MDM solution for maintaining existing and </w:t>
      </w:r>
      <w:r w:rsidRPr="003C6523">
        <w:rPr>
          <w:rFonts w:asciiTheme="minorHAnsi" w:hAnsiTheme="minorHAnsi" w:cstheme="minorHAnsi"/>
          <w:bCs/>
          <w:color w:val="222222"/>
          <w:sz w:val="22"/>
          <w:szCs w:val="22"/>
          <w:shd w:val="clear" w:color="auto" w:fill="FFFFFF"/>
        </w:rPr>
        <w:t>prospective customer.</w:t>
      </w:r>
    </w:p>
    <w:p w14:paraId="572A1827" w14:textId="04ED63CB" w:rsidR="00BC39BC" w:rsidRPr="00BC39BC" w:rsidRDefault="00BC39BC" w:rsidP="003C6523">
      <w:pPr>
        <w:rPr>
          <w:rFonts w:asciiTheme="minorHAnsi" w:hAnsiTheme="minorHAnsi" w:cstheme="minorHAnsi"/>
          <w:b/>
          <w:bCs/>
          <w:iCs/>
          <w:sz w:val="22"/>
          <w:szCs w:val="22"/>
        </w:rPr>
      </w:pPr>
      <w:r w:rsidRPr="00BC39BC">
        <w:rPr>
          <w:rFonts w:asciiTheme="minorHAnsi" w:hAnsiTheme="minorHAnsi" w:cstheme="minorHAnsi"/>
          <w:b/>
          <w:bCs/>
          <w:iCs/>
          <w:sz w:val="22"/>
          <w:szCs w:val="22"/>
        </w:rPr>
        <w:t>Responsibilities:</w:t>
      </w:r>
    </w:p>
    <w:p w14:paraId="38CF82E5" w14:textId="77777777" w:rsidR="002846BD" w:rsidRPr="00BC39BC" w:rsidRDefault="002846BD" w:rsidP="00BC39BC">
      <w:pPr>
        <w:pStyle w:val="ListParagraph"/>
        <w:numPr>
          <w:ilvl w:val="0"/>
          <w:numId w:val="18"/>
        </w:numPr>
        <w:rPr>
          <w:rFonts w:asciiTheme="minorHAnsi" w:hAnsiTheme="minorHAnsi" w:cstheme="minorHAnsi"/>
          <w:sz w:val="22"/>
          <w:szCs w:val="22"/>
        </w:rPr>
      </w:pPr>
      <w:r w:rsidRPr="00BC39BC">
        <w:rPr>
          <w:rFonts w:asciiTheme="minorHAnsi" w:hAnsiTheme="minorHAnsi" w:cstheme="minorHAnsi"/>
          <w:sz w:val="22"/>
          <w:szCs w:val="22"/>
        </w:rPr>
        <w:t>Analyze specification provided by Client to develop Modular design documents.</w:t>
      </w:r>
    </w:p>
    <w:p w14:paraId="0BDD6961" w14:textId="77777777" w:rsidR="002846BD" w:rsidRPr="00BC39BC" w:rsidRDefault="002846BD" w:rsidP="00BC39BC">
      <w:pPr>
        <w:pStyle w:val="ListParagraph"/>
        <w:numPr>
          <w:ilvl w:val="0"/>
          <w:numId w:val="18"/>
        </w:numPr>
        <w:rPr>
          <w:rFonts w:asciiTheme="minorHAnsi" w:hAnsiTheme="minorHAnsi" w:cstheme="minorHAnsi"/>
          <w:sz w:val="22"/>
          <w:szCs w:val="22"/>
        </w:rPr>
      </w:pPr>
      <w:r w:rsidRPr="00BC39BC">
        <w:rPr>
          <w:rFonts w:asciiTheme="minorHAnsi" w:hAnsiTheme="minorHAnsi" w:cstheme="minorHAnsi"/>
          <w:sz w:val="22"/>
          <w:szCs w:val="22"/>
        </w:rPr>
        <w:t>Conversions to adopt new functionalities available in Enterprise Service module</w:t>
      </w:r>
    </w:p>
    <w:p w14:paraId="48206E14" w14:textId="77777777" w:rsidR="002846BD" w:rsidRPr="00BC39BC" w:rsidRDefault="002846BD" w:rsidP="00BC39BC">
      <w:pPr>
        <w:pStyle w:val="ListParagraph"/>
        <w:numPr>
          <w:ilvl w:val="0"/>
          <w:numId w:val="18"/>
        </w:numPr>
        <w:rPr>
          <w:rFonts w:asciiTheme="minorHAnsi" w:hAnsiTheme="minorHAnsi" w:cstheme="minorHAnsi"/>
          <w:sz w:val="22"/>
          <w:szCs w:val="22"/>
        </w:rPr>
      </w:pPr>
      <w:r w:rsidRPr="00BC39BC">
        <w:rPr>
          <w:rFonts w:asciiTheme="minorHAnsi" w:hAnsiTheme="minorHAnsi" w:cstheme="minorHAnsi"/>
          <w:sz w:val="22"/>
          <w:szCs w:val="22"/>
        </w:rPr>
        <w:t>Creating entities and relations to design the model</w:t>
      </w:r>
    </w:p>
    <w:p w14:paraId="1F2BC5D1" w14:textId="77777777" w:rsidR="002846BD" w:rsidRPr="00BC39BC" w:rsidRDefault="002846BD" w:rsidP="00BC39BC">
      <w:pPr>
        <w:pStyle w:val="ListParagraph"/>
        <w:numPr>
          <w:ilvl w:val="0"/>
          <w:numId w:val="18"/>
        </w:numPr>
        <w:rPr>
          <w:rFonts w:asciiTheme="minorHAnsi" w:hAnsiTheme="minorHAnsi" w:cstheme="minorHAnsi"/>
          <w:sz w:val="22"/>
          <w:szCs w:val="22"/>
        </w:rPr>
      </w:pPr>
      <w:r w:rsidRPr="00BC39BC">
        <w:rPr>
          <w:rFonts w:asciiTheme="minorHAnsi" w:hAnsiTheme="minorHAnsi" w:cstheme="minorHAnsi"/>
          <w:sz w:val="22"/>
          <w:szCs w:val="22"/>
        </w:rPr>
        <w:t>Creating Collections and Forms to define how records appear</w:t>
      </w:r>
    </w:p>
    <w:p w14:paraId="6D50A084" w14:textId="77777777" w:rsidR="002846BD" w:rsidRPr="00BC39BC" w:rsidRDefault="002846BD" w:rsidP="00BC39BC">
      <w:pPr>
        <w:pStyle w:val="ListParagraph"/>
        <w:numPr>
          <w:ilvl w:val="0"/>
          <w:numId w:val="18"/>
        </w:numPr>
        <w:rPr>
          <w:rFonts w:asciiTheme="minorHAnsi" w:hAnsiTheme="minorHAnsi" w:cstheme="minorHAnsi"/>
          <w:sz w:val="22"/>
          <w:szCs w:val="22"/>
        </w:rPr>
      </w:pPr>
      <w:r w:rsidRPr="00BC39BC">
        <w:rPr>
          <w:rFonts w:asciiTheme="minorHAnsi" w:hAnsiTheme="minorHAnsi" w:cstheme="minorHAnsi"/>
          <w:sz w:val="22"/>
          <w:szCs w:val="22"/>
        </w:rPr>
        <w:t>Creating Steppers, Action sets to author data using collections and forms</w:t>
      </w:r>
    </w:p>
    <w:p w14:paraId="492ACDA1" w14:textId="77777777" w:rsidR="002846BD" w:rsidRPr="00BC39BC" w:rsidRDefault="002846BD" w:rsidP="00BC39BC">
      <w:pPr>
        <w:pStyle w:val="ListParagraph"/>
        <w:numPr>
          <w:ilvl w:val="0"/>
          <w:numId w:val="18"/>
        </w:numPr>
        <w:rPr>
          <w:rFonts w:asciiTheme="minorHAnsi" w:hAnsiTheme="minorHAnsi" w:cstheme="minorHAnsi"/>
          <w:sz w:val="22"/>
          <w:szCs w:val="22"/>
        </w:rPr>
      </w:pPr>
      <w:r w:rsidRPr="00BC39BC">
        <w:rPr>
          <w:rFonts w:asciiTheme="minorHAnsi" w:hAnsiTheme="minorHAnsi" w:cstheme="minorHAnsi"/>
          <w:sz w:val="22"/>
          <w:szCs w:val="22"/>
        </w:rPr>
        <w:t>Creating Workflows to assign multiple roles to multiple users</w:t>
      </w:r>
    </w:p>
    <w:p w14:paraId="0A1F8610" w14:textId="77777777" w:rsidR="002846BD" w:rsidRPr="00BC39BC" w:rsidRDefault="002846BD" w:rsidP="00BC39BC">
      <w:pPr>
        <w:pStyle w:val="ListParagraph"/>
        <w:numPr>
          <w:ilvl w:val="0"/>
          <w:numId w:val="18"/>
        </w:numPr>
        <w:rPr>
          <w:rFonts w:asciiTheme="minorHAnsi" w:hAnsiTheme="minorHAnsi" w:cstheme="minorHAnsi"/>
          <w:sz w:val="22"/>
          <w:szCs w:val="22"/>
        </w:rPr>
      </w:pPr>
      <w:r w:rsidRPr="00BC39BC">
        <w:rPr>
          <w:rFonts w:asciiTheme="minorHAnsi" w:hAnsiTheme="minorHAnsi" w:cstheme="minorHAnsi"/>
          <w:sz w:val="22"/>
          <w:szCs w:val="22"/>
        </w:rPr>
        <w:t>Building UI application for business users to create, edit and delete records.</w:t>
      </w:r>
    </w:p>
    <w:p w14:paraId="3F9DD18E" w14:textId="77777777" w:rsidR="00537165" w:rsidRPr="003C6523" w:rsidRDefault="00537165" w:rsidP="003C6523">
      <w:pPr>
        <w:rPr>
          <w:rFonts w:asciiTheme="minorHAnsi" w:hAnsiTheme="minorHAnsi" w:cstheme="minorHAnsi"/>
          <w:sz w:val="22"/>
          <w:szCs w:val="22"/>
        </w:rPr>
      </w:pPr>
    </w:p>
    <w:p w14:paraId="5E5D7B8E" w14:textId="50F208E8" w:rsidR="00537165" w:rsidRDefault="00F16A21" w:rsidP="00537165">
      <w:pPr>
        <w:pStyle w:val="p9"/>
        <w:tabs>
          <w:tab w:val="left" w:pos="1800"/>
          <w:tab w:val="left" w:pos="2160"/>
          <w:tab w:val="left" w:pos="2520"/>
          <w:tab w:val="left" w:pos="2880"/>
        </w:tabs>
        <w:spacing w:line="276" w:lineRule="auto"/>
        <w:ind w:left="0" w:firstLine="0"/>
        <w:rPr>
          <w:rFonts w:ascii="Arial" w:hAnsi="Arial" w:cs="Arial"/>
          <w:b/>
          <w:sz w:val="22"/>
          <w:szCs w:val="22"/>
        </w:rPr>
      </w:pPr>
      <w:r>
        <w:rPr>
          <w:rFonts w:ascii="Arial" w:hAnsi="Arial" w:cs="Arial"/>
          <w:b/>
          <w:sz w:val="22"/>
          <w:szCs w:val="22"/>
        </w:rPr>
        <w:t>Cummins</w:t>
      </w:r>
    </w:p>
    <w:p w14:paraId="4359DE49" w14:textId="77777777" w:rsidR="00537165" w:rsidRPr="00E92E8A" w:rsidRDefault="00537165" w:rsidP="00537165">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Domain: - </w:t>
      </w:r>
      <w:r w:rsidRPr="0041314A">
        <w:rPr>
          <w:rFonts w:ascii="Arial" w:hAnsi="Arial" w:cs="Arial"/>
          <w:sz w:val="22"/>
          <w:szCs w:val="22"/>
        </w:rPr>
        <w:t>Supplier</w:t>
      </w:r>
    </w:p>
    <w:p w14:paraId="69B17F58" w14:textId="309BC7B0" w:rsidR="00537165" w:rsidRDefault="00537165" w:rsidP="00537165">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Project Description: - </w:t>
      </w:r>
      <w:r>
        <w:rPr>
          <w:rFonts w:ascii="Arial" w:hAnsi="Arial" w:cs="Arial"/>
          <w:sz w:val="22"/>
          <w:szCs w:val="22"/>
        </w:rPr>
        <w:t>To implement MDM Solution for maintaining existing and prospective suppliers.</w:t>
      </w:r>
    </w:p>
    <w:p w14:paraId="596F313A" w14:textId="77777777" w:rsidR="00537165" w:rsidRDefault="00537165" w:rsidP="00537165">
      <w:pPr>
        <w:pStyle w:val="p9"/>
        <w:tabs>
          <w:tab w:val="left" w:pos="1800"/>
          <w:tab w:val="left" w:pos="2160"/>
          <w:tab w:val="left" w:pos="2520"/>
          <w:tab w:val="left" w:pos="2880"/>
        </w:tabs>
        <w:spacing w:line="276" w:lineRule="auto"/>
        <w:ind w:left="0" w:firstLine="0"/>
        <w:rPr>
          <w:rFonts w:ascii="Arial" w:hAnsi="Arial" w:cs="Arial"/>
          <w:sz w:val="22"/>
          <w:szCs w:val="22"/>
        </w:rPr>
      </w:pPr>
    </w:p>
    <w:p w14:paraId="19C06B3E" w14:textId="0B611F85" w:rsidR="00537165" w:rsidRPr="00AF76A0" w:rsidRDefault="00537165" w:rsidP="00537165">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Creating Low Level implementation design document for UI</w:t>
      </w:r>
    </w:p>
    <w:p w14:paraId="05DEF5F4" w14:textId="6BA62307" w:rsidR="00537165" w:rsidRDefault="00537165" w:rsidP="00537165">
      <w:pPr>
        <w:pStyle w:val="ListBullet"/>
        <w:numPr>
          <w:ilvl w:val="0"/>
          <w:numId w:val="7"/>
        </w:numPr>
        <w:rPr>
          <w:rFonts w:ascii="Arial" w:hAnsi="Arial" w:cs="Arial"/>
          <w:sz w:val="22"/>
          <w:szCs w:val="22"/>
        </w:rPr>
      </w:pPr>
      <w:r>
        <w:rPr>
          <w:rFonts w:ascii="Arial" w:hAnsi="Arial" w:cs="Arial"/>
          <w:sz w:val="22"/>
          <w:szCs w:val="22"/>
        </w:rPr>
        <w:t>Worked with solution architect for building High level designs and models.</w:t>
      </w:r>
    </w:p>
    <w:p w14:paraId="558E4F9B" w14:textId="77777777" w:rsidR="00537165" w:rsidRDefault="00537165" w:rsidP="00537165">
      <w:pPr>
        <w:pStyle w:val="ListBullet"/>
        <w:numPr>
          <w:ilvl w:val="0"/>
          <w:numId w:val="7"/>
        </w:numPr>
        <w:rPr>
          <w:rFonts w:ascii="Arial" w:hAnsi="Arial" w:cs="Arial"/>
          <w:sz w:val="22"/>
          <w:szCs w:val="22"/>
        </w:rPr>
      </w:pPr>
      <w:r>
        <w:rPr>
          <w:rFonts w:ascii="Arial" w:hAnsi="Arial" w:cs="Arial"/>
          <w:sz w:val="22"/>
          <w:szCs w:val="22"/>
        </w:rPr>
        <w:t>Developing Business entities, relations, references, View and transformation in provisioning</w:t>
      </w:r>
    </w:p>
    <w:p w14:paraId="0173E020" w14:textId="291375FB" w:rsidR="00537165" w:rsidRDefault="00537165" w:rsidP="00537165">
      <w:pPr>
        <w:pStyle w:val="ListBullet"/>
        <w:numPr>
          <w:ilvl w:val="0"/>
          <w:numId w:val="7"/>
        </w:numPr>
        <w:rPr>
          <w:rFonts w:ascii="Arial" w:hAnsi="Arial" w:cs="Arial"/>
          <w:sz w:val="22"/>
          <w:szCs w:val="22"/>
        </w:rPr>
      </w:pPr>
      <w:r>
        <w:rPr>
          <w:rFonts w:ascii="Arial" w:hAnsi="Arial" w:cs="Arial"/>
          <w:sz w:val="22"/>
          <w:szCs w:val="22"/>
        </w:rPr>
        <w:lastRenderedPageBreak/>
        <w:t xml:space="preserve">Developing UI Layout and </w:t>
      </w:r>
      <w:proofErr w:type="spellStart"/>
      <w:r>
        <w:rPr>
          <w:rFonts w:ascii="Arial" w:hAnsi="Arial" w:cs="Arial"/>
          <w:sz w:val="22"/>
          <w:szCs w:val="22"/>
        </w:rPr>
        <w:t>javascript</w:t>
      </w:r>
      <w:proofErr w:type="spellEnd"/>
      <w:r>
        <w:rPr>
          <w:rFonts w:ascii="Arial" w:hAnsi="Arial" w:cs="Arial"/>
          <w:sz w:val="22"/>
          <w:szCs w:val="22"/>
        </w:rPr>
        <w:t xml:space="preserve"> enhancements</w:t>
      </w:r>
    </w:p>
    <w:p w14:paraId="5569E193" w14:textId="6D214DEE" w:rsidR="00537165" w:rsidRDefault="00537165" w:rsidP="00537165">
      <w:pPr>
        <w:pStyle w:val="ListBullet"/>
        <w:numPr>
          <w:ilvl w:val="0"/>
          <w:numId w:val="7"/>
        </w:numPr>
        <w:rPr>
          <w:rFonts w:ascii="Arial" w:hAnsi="Arial" w:cs="Arial"/>
          <w:sz w:val="22"/>
          <w:szCs w:val="22"/>
        </w:rPr>
      </w:pPr>
      <w:r>
        <w:rPr>
          <w:rFonts w:ascii="Arial" w:hAnsi="Arial" w:cs="Arial"/>
          <w:sz w:val="22"/>
          <w:szCs w:val="22"/>
        </w:rPr>
        <w:t>Creat</w:t>
      </w:r>
      <w:r w:rsidR="00596AF9">
        <w:rPr>
          <w:rFonts w:ascii="Arial" w:hAnsi="Arial" w:cs="Arial"/>
          <w:sz w:val="22"/>
          <w:szCs w:val="22"/>
        </w:rPr>
        <w:t>ed</w:t>
      </w:r>
      <w:r>
        <w:rPr>
          <w:rFonts w:ascii="Arial" w:hAnsi="Arial" w:cs="Arial"/>
          <w:sz w:val="22"/>
          <w:szCs w:val="22"/>
        </w:rPr>
        <w:t xml:space="preserve"> </w:t>
      </w:r>
      <w:r w:rsidR="00596AF9">
        <w:rPr>
          <w:rFonts w:ascii="Arial" w:hAnsi="Arial" w:cs="Arial"/>
          <w:sz w:val="22"/>
          <w:szCs w:val="22"/>
        </w:rPr>
        <w:t>triggers</w:t>
      </w:r>
      <w:r>
        <w:rPr>
          <w:rFonts w:ascii="Arial" w:hAnsi="Arial" w:cs="Arial"/>
          <w:sz w:val="22"/>
          <w:szCs w:val="22"/>
        </w:rPr>
        <w:t xml:space="preserve">, </w:t>
      </w:r>
      <w:r w:rsidR="00596AF9">
        <w:rPr>
          <w:rFonts w:ascii="Arial" w:hAnsi="Arial" w:cs="Arial"/>
          <w:sz w:val="22"/>
          <w:szCs w:val="22"/>
        </w:rPr>
        <w:t>task templets</w:t>
      </w:r>
      <w:r>
        <w:rPr>
          <w:rFonts w:ascii="Arial" w:hAnsi="Arial" w:cs="Arial"/>
          <w:sz w:val="22"/>
          <w:szCs w:val="22"/>
        </w:rPr>
        <w:t xml:space="preserve"> to </w:t>
      </w:r>
      <w:r w:rsidR="00596AF9">
        <w:rPr>
          <w:rFonts w:ascii="Arial" w:hAnsi="Arial" w:cs="Arial"/>
          <w:sz w:val="22"/>
          <w:szCs w:val="22"/>
        </w:rPr>
        <w:t xml:space="preserve">configure </w:t>
      </w:r>
      <w:proofErr w:type="spellStart"/>
      <w:r w:rsidR="00596AF9">
        <w:rPr>
          <w:rFonts w:ascii="Arial" w:hAnsi="Arial" w:cs="Arial"/>
          <w:sz w:val="22"/>
          <w:szCs w:val="22"/>
        </w:rPr>
        <w:t>ActiveVos</w:t>
      </w:r>
      <w:proofErr w:type="spellEnd"/>
      <w:r w:rsidR="00596AF9">
        <w:rPr>
          <w:rFonts w:ascii="Arial" w:hAnsi="Arial" w:cs="Arial"/>
          <w:sz w:val="22"/>
          <w:szCs w:val="22"/>
        </w:rPr>
        <w:t xml:space="preserve"> and create/update functionality of Business Entity.</w:t>
      </w:r>
    </w:p>
    <w:p w14:paraId="59FF95D9" w14:textId="4E59412A" w:rsidR="00537165" w:rsidRDefault="00537165" w:rsidP="00537165">
      <w:pPr>
        <w:pStyle w:val="ListBullet"/>
        <w:numPr>
          <w:ilvl w:val="0"/>
          <w:numId w:val="7"/>
        </w:numPr>
        <w:rPr>
          <w:rFonts w:ascii="Arial" w:hAnsi="Arial" w:cs="Arial"/>
          <w:sz w:val="22"/>
          <w:szCs w:val="22"/>
        </w:rPr>
      </w:pPr>
      <w:r>
        <w:rPr>
          <w:rFonts w:ascii="Arial" w:hAnsi="Arial" w:cs="Arial"/>
          <w:sz w:val="22"/>
          <w:szCs w:val="22"/>
        </w:rPr>
        <w:t xml:space="preserve">Configuring </w:t>
      </w:r>
      <w:proofErr w:type="spellStart"/>
      <w:r w:rsidR="00596AF9">
        <w:rPr>
          <w:rFonts w:ascii="Arial" w:hAnsi="Arial" w:cs="Arial"/>
          <w:sz w:val="22"/>
          <w:szCs w:val="22"/>
        </w:rPr>
        <w:t>A</w:t>
      </w:r>
      <w:r>
        <w:rPr>
          <w:rFonts w:ascii="Arial" w:hAnsi="Arial" w:cs="Arial"/>
          <w:sz w:val="22"/>
          <w:szCs w:val="22"/>
        </w:rPr>
        <w:t>ctive</w:t>
      </w:r>
      <w:r w:rsidR="00596AF9">
        <w:rPr>
          <w:rFonts w:ascii="Arial" w:hAnsi="Arial" w:cs="Arial"/>
          <w:sz w:val="22"/>
          <w:szCs w:val="22"/>
        </w:rPr>
        <w:t>V</w:t>
      </w:r>
      <w:r>
        <w:rPr>
          <w:rFonts w:ascii="Arial" w:hAnsi="Arial" w:cs="Arial"/>
          <w:sz w:val="22"/>
          <w:szCs w:val="22"/>
        </w:rPr>
        <w:t>os</w:t>
      </w:r>
      <w:proofErr w:type="spellEnd"/>
      <w:r>
        <w:rPr>
          <w:rFonts w:ascii="Arial" w:hAnsi="Arial" w:cs="Arial"/>
          <w:sz w:val="22"/>
          <w:szCs w:val="22"/>
        </w:rPr>
        <w:t xml:space="preserve"> workflow in provisioning on multiple roles.</w:t>
      </w:r>
    </w:p>
    <w:p w14:paraId="3D249C25" w14:textId="31B79A99" w:rsidR="00537165" w:rsidRDefault="00537165" w:rsidP="00537165">
      <w:pPr>
        <w:pStyle w:val="ListBullet"/>
        <w:numPr>
          <w:ilvl w:val="0"/>
          <w:numId w:val="7"/>
        </w:numPr>
        <w:rPr>
          <w:rFonts w:ascii="Arial" w:hAnsi="Arial" w:cs="Arial"/>
          <w:sz w:val="22"/>
          <w:szCs w:val="22"/>
        </w:rPr>
      </w:pPr>
      <w:r>
        <w:rPr>
          <w:rFonts w:ascii="Arial" w:hAnsi="Arial" w:cs="Arial"/>
          <w:sz w:val="22"/>
          <w:szCs w:val="22"/>
        </w:rPr>
        <w:t>Configuring DAAS, WSDL and SOAP based web services integration on provisioning</w:t>
      </w:r>
    </w:p>
    <w:p w14:paraId="443D6697" w14:textId="77777777" w:rsidR="00596AF9" w:rsidRDefault="00596AF9" w:rsidP="00537165">
      <w:pPr>
        <w:pStyle w:val="ListBullet"/>
        <w:numPr>
          <w:ilvl w:val="0"/>
          <w:numId w:val="7"/>
        </w:numPr>
        <w:rPr>
          <w:rFonts w:ascii="Arial" w:hAnsi="Arial" w:cs="Arial"/>
          <w:sz w:val="22"/>
          <w:szCs w:val="22"/>
        </w:rPr>
      </w:pPr>
      <w:r>
        <w:rPr>
          <w:rFonts w:ascii="Arial" w:hAnsi="Arial" w:cs="Arial"/>
          <w:sz w:val="22"/>
          <w:szCs w:val="22"/>
        </w:rPr>
        <w:t>Created multiple Cleanse Functions required for UI validations.</w:t>
      </w:r>
    </w:p>
    <w:p w14:paraId="6BB2B23A" w14:textId="55B12299" w:rsidR="00596AF9" w:rsidRDefault="00596AF9" w:rsidP="00537165">
      <w:pPr>
        <w:pStyle w:val="ListBullet"/>
        <w:numPr>
          <w:ilvl w:val="0"/>
          <w:numId w:val="7"/>
        </w:numPr>
        <w:rPr>
          <w:rFonts w:ascii="Arial" w:hAnsi="Arial" w:cs="Arial"/>
          <w:sz w:val="22"/>
          <w:szCs w:val="22"/>
        </w:rPr>
      </w:pPr>
      <w:r>
        <w:rPr>
          <w:rFonts w:ascii="Arial" w:hAnsi="Arial" w:cs="Arial"/>
          <w:sz w:val="22"/>
          <w:szCs w:val="22"/>
        </w:rPr>
        <w:t>Created and configured match rules for showing duplicate records in UI</w:t>
      </w:r>
    </w:p>
    <w:p w14:paraId="17D8CD54" w14:textId="5125CE4F" w:rsidR="00596AF9" w:rsidRDefault="00596AF9" w:rsidP="00537165">
      <w:pPr>
        <w:pStyle w:val="ListBullet"/>
        <w:numPr>
          <w:ilvl w:val="0"/>
          <w:numId w:val="7"/>
        </w:numPr>
        <w:rPr>
          <w:rFonts w:ascii="Arial" w:hAnsi="Arial" w:cs="Arial"/>
          <w:sz w:val="22"/>
          <w:szCs w:val="22"/>
        </w:rPr>
      </w:pPr>
      <w:r>
        <w:rPr>
          <w:rFonts w:ascii="Arial" w:hAnsi="Arial" w:cs="Arial"/>
          <w:sz w:val="22"/>
          <w:szCs w:val="22"/>
        </w:rPr>
        <w:t xml:space="preserve">Worked on migration from Dev to </w:t>
      </w:r>
      <w:proofErr w:type="spellStart"/>
      <w:r>
        <w:rPr>
          <w:rFonts w:ascii="Arial" w:hAnsi="Arial" w:cs="Arial"/>
          <w:sz w:val="22"/>
          <w:szCs w:val="22"/>
        </w:rPr>
        <w:t>qa</w:t>
      </w:r>
      <w:proofErr w:type="spellEnd"/>
      <w:r>
        <w:rPr>
          <w:rFonts w:ascii="Arial" w:hAnsi="Arial" w:cs="Arial"/>
          <w:sz w:val="22"/>
          <w:szCs w:val="22"/>
        </w:rPr>
        <w:t xml:space="preserve">, </w:t>
      </w:r>
      <w:proofErr w:type="spellStart"/>
      <w:r>
        <w:rPr>
          <w:rFonts w:ascii="Arial" w:hAnsi="Arial" w:cs="Arial"/>
          <w:sz w:val="22"/>
          <w:szCs w:val="22"/>
        </w:rPr>
        <w:t>uat</w:t>
      </w:r>
      <w:proofErr w:type="spellEnd"/>
      <w:r>
        <w:rPr>
          <w:rFonts w:ascii="Arial" w:hAnsi="Arial" w:cs="Arial"/>
          <w:sz w:val="22"/>
          <w:szCs w:val="22"/>
        </w:rPr>
        <w:t xml:space="preserve"> and prod.</w:t>
      </w:r>
    </w:p>
    <w:p w14:paraId="24F3D3F1" w14:textId="3614FF78" w:rsidR="00596AF9" w:rsidRDefault="00596AF9" w:rsidP="00537165">
      <w:pPr>
        <w:pStyle w:val="ListBullet"/>
        <w:numPr>
          <w:ilvl w:val="0"/>
          <w:numId w:val="7"/>
        </w:numPr>
        <w:rPr>
          <w:rFonts w:ascii="Arial" w:hAnsi="Arial" w:cs="Arial"/>
          <w:sz w:val="22"/>
          <w:szCs w:val="22"/>
        </w:rPr>
      </w:pPr>
      <w:r>
        <w:rPr>
          <w:rFonts w:ascii="Arial" w:hAnsi="Arial" w:cs="Arial"/>
          <w:sz w:val="22"/>
          <w:szCs w:val="22"/>
        </w:rPr>
        <w:t>Configured IDQ web services in cleanse function.</w:t>
      </w:r>
    </w:p>
    <w:p w14:paraId="5E996480" w14:textId="120C7877" w:rsidR="00596AF9" w:rsidRDefault="00596AF9" w:rsidP="00537165">
      <w:pPr>
        <w:pStyle w:val="ListBullet"/>
        <w:numPr>
          <w:ilvl w:val="0"/>
          <w:numId w:val="7"/>
        </w:numPr>
        <w:rPr>
          <w:rFonts w:ascii="Arial" w:hAnsi="Arial" w:cs="Arial"/>
          <w:sz w:val="22"/>
          <w:szCs w:val="22"/>
        </w:rPr>
      </w:pPr>
      <w:r>
        <w:rPr>
          <w:rFonts w:ascii="Arial" w:hAnsi="Arial" w:cs="Arial"/>
          <w:sz w:val="22"/>
          <w:szCs w:val="22"/>
        </w:rPr>
        <w:t>Used Sif calls to perform different operations</w:t>
      </w:r>
    </w:p>
    <w:p w14:paraId="43829F34" w14:textId="6C2A272D" w:rsidR="00596AF9" w:rsidRDefault="00596AF9" w:rsidP="00537165">
      <w:pPr>
        <w:pStyle w:val="ListBullet"/>
        <w:numPr>
          <w:ilvl w:val="0"/>
          <w:numId w:val="7"/>
        </w:numPr>
        <w:rPr>
          <w:rFonts w:ascii="Arial" w:hAnsi="Arial" w:cs="Arial"/>
          <w:sz w:val="22"/>
          <w:szCs w:val="22"/>
        </w:rPr>
      </w:pPr>
      <w:r>
        <w:rPr>
          <w:rFonts w:ascii="Arial" w:hAnsi="Arial" w:cs="Arial"/>
          <w:sz w:val="22"/>
          <w:szCs w:val="22"/>
        </w:rPr>
        <w:t>Worked on Message Queue/trigger configurations</w:t>
      </w:r>
    </w:p>
    <w:p w14:paraId="1135FDF2" w14:textId="5D3BE56D" w:rsidR="00596AF9" w:rsidRDefault="00F42D13" w:rsidP="00537165">
      <w:pPr>
        <w:pStyle w:val="ListBullet"/>
        <w:numPr>
          <w:ilvl w:val="0"/>
          <w:numId w:val="7"/>
        </w:numPr>
        <w:rPr>
          <w:rFonts w:ascii="Arial" w:hAnsi="Arial" w:cs="Arial"/>
          <w:sz w:val="22"/>
          <w:szCs w:val="22"/>
        </w:rPr>
      </w:pPr>
      <w:r>
        <w:rPr>
          <w:rFonts w:ascii="Arial" w:hAnsi="Arial" w:cs="Arial"/>
          <w:sz w:val="22"/>
          <w:szCs w:val="22"/>
        </w:rPr>
        <w:t>Developed multiple application for different use cases of UI</w:t>
      </w:r>
    </w:p>
    <w:p w14:paraId="5DDD79C3" w14:textId="50BCE674" w:rsidR="00832B17" w:rsidRDefault="00832B17" w:rsidP="00537165">
      <w:pPr>
        <w:pStyle w:val="ListBullet"/>
        <w:numPr>
          <w:ilvl w:val="0"/>
          <w:numId w:val="7"/>
        </w:numPr>
        <w:rPr>
          <w:rFonts w:ascii="Arial" w:hAnsi="Arial" w:cs="Arial"/>
          <w:sz w:val="22"/>
          <w:szCs w:val="22"/>
        </w:rPr>
      </w:pPr>
      <w:r>
        <w:rPr>
          <w:rFonts w:ascii="Arial" w:hAnsi="Arial" w:cs="Arial"/>
          <w:sz w:val="22"/>
          <w:szCs w:val="22"/>
        </w:rPr>
        <w:t xml:space="preserve">Developed User Exits for </w:t>
      </w:r>
      <w:r w:rsidR="00936F8B">
        <w:rPr>
          <w:rFonts w:ascii="Arial" w:hAnsi="Arial" w:cs="Arial"/>
          <w:sz w:val="22"/>
          <w:szCs w:val="22"/>
        </w:rPr>
        <w:t>p</w:t>
      </w:r>
      <w:r>
        <w:rPr>
          <w:rFonts w:ascii="Arial" w:hAnsi="Arial" w:cs="Arial"/>
          <w:sz w:val="22"/>
          <w:szCs w:val="22"/>
        </w:rPr>
        <w:t xml:space="preserve">ost </w:t>
      </w:r>
      <w:r w:rsidR="00936F8B">
        <w:rPr>
          <w:rFonts w:ascii="Arial" w:hAnsi="Arial" w:cs="Arial"/>
          <w:sz w:val="22"/>
          <w:szCs w:val="22"/>
        </w:rPr>
        <w:t>l</w:t>
      </w:r>
      <w:r>
        <w:rPr>
          <w:rFonts w:ascii="Arial" w:hAnsi="Arial" w:cs="Arial"/>
          <w:sz w:val="22"/>
          <w:szCs w:val="22"/>
        </w:rPr>
        <w:t xml:space="preserve">oad </w:t>
      </w:r>
      <w:r w:rsidR="00936F8B">
        <w:rPr>
          <w:rFonts w:ascii="Arial" w:hAnsi="Arial" w:cs="Arial"/>
          <w:sz w:val="22"/>
          <w:szCs w:val="22"/>
        </w:rPr>
        <w:t>requirements</w:t>
      </w:r>
    </w:p>
    <w:p w14:paraId="611A867E" w14:textId="68125863" w:rsidR="00D032D4" w:rsidRDefault="00D032D4" w:rsidP="003C6523">
      <w:pPr>
        <w:rPr>
          <w:rFonts w:asciiTheme="minorHAnsi" w:hAnsiTheme="minorHAnsi" w:cstheme="minorHAnsi"/>
          <w:sz w:val="22"/>
          <w:szCs w:val="22"/>
        </w:rPr>
      </w:pPr>
    </w:p>
    <w:p w14:paraId="74AB91B8" w14:textId="750226CB" w:rsidR="002E5209" w:rsidRDefault="002E5209" w:rsidP="002E5209">
      <w:pPr>
        <w:pStyle w:val="ListBullet"/>
        <w:numPr>
          <w:ilvl w:val="0"/>
          <w:numId w:val="0"/>
        </w:numPr>
        <w:ind w:left="360" w:hanging="360"/>
        <w:rPr>
          <w:rFonts w:ascii="Arial" w:hAnsi="Arial" w:cs="Arial"/>
          <w:sz w:val="22"/>
          <w:szCs w:val="22"/>
        </w:rPr>
      </w:pPr>
    </w:p>
    <w:p w14:paraId="382A0CF6" w14:textId="12B190F2" w:rsidR="002E5209" w:rsidRDefault="00F16A21" w:rsidP="002E5209">
      <w:pPr>
        <w:pStyle w:val="p9"/>
        <w:tabs>
          <w:tab w:val="left" w:pos="1800"/>
          <w:tab w:val="left" w:pos="2160"/>
          <w:tab w:val="left" w:pos="2520"/>
          <w:tab w:val="left" w:pos="2880"/>
        </w:tabs>
        <w:spacing w:line="276" w:lineRule="auto"/>
        <w:ind w:left="0" w:firstLine="0"/>
        <w:rPr>
          <w:rFonts w:ascii="Arial" w:hAnsi="Arial" w:cs="Arial"/>
          <w:b/>
          <w:sz w:val="22"/>
          <w:szCs w:val="22"/>
        </w:rPr>
      </w:pPr>
      <w:r>
        <w:rPr>
          <w:rFonts w:ascii="Arial" w:hAnsi="Arial" w:cs="Arial"/>
          <w:b/>
          <w:sz w:val="22"/>
          <w:szCs w:val="22"/>
        </w:rPr>
        <w:t xml:space="preserve">Edwards </w:t>
      </w:r>
      <w:proofErr w:type="spellStart"/>
      <w:r>
        <w:rPr>
          <w:rFonts w:ascii="Arial" w:hAnsi="Arial" w:cs="Arial"/>
          <w:b/>
          <w:sz w:val="22"/>
          <w:szCs w:val="22"/>
        </w:rPr>
        <w:t>LifeScience</w:t>
      </w:r>
      <w:proofErr w:type="spellEnd"/>
    </w:p>
    <w:p w14:paraId="403FFB3B" w14:textId="236A459F" w:rsidR="002E5209" w:rsidRPr="00E92E8A" w:rsidRDefault="002E5209" w:rsidP="002E5209">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Domain: - </w:t>
      </w:r>
      <w:proofErr w:type="spellStart"/>
      <w:r>
        <w:rPr>
          <w:rFonts w:ascii="Arial" w:hAnsi="Arial" w:cs="Arial"/>
          <w:sz w:val="22"/>
          <w:szCs w:val="22"/>
        </w:rPr>
        <w:t>Customer,Supplier,Product</w:t>
      </w:r>
      <w:proofErr w:type="spellEnd"/>
    </w:p>
    <w:p w14:paraId="7195D34F" w14:textId="1611D4C1" w:rsidR="002E5209" w:rsidRDefault="002E5209" w:rsidP="002E5209">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Project Description: - </w:t>
      </w:r>
      <w:r>
        <w:rPr>
          <w:rFonts w:ascii="Arial" w:hAnsi="Arial" w:cs="Arial"/>
          <w:sz w:val="22"/>
          <w:szCs w:val="22"/>
        </w:rPr>
        <w:t xml:space="preserve">To implement MDM Solution for maintaining existing customer, supplier and product information to make sure no redundant and duplicate records are present in database or downstream systems. For product information has to be managed for analytical need for company. </w:t>
      </w:r>
    </w:p>
    <w:p w14:paraId="1BD8657A" w14:textId="77777777" w:rsidR="002E5209" w:rsidRDefault="002E5209" w:rsidP="002E5209">
      <w:pPr>
        <w:pStyle w:val="p9"/>
        <w:tabs>
          <w:tab w:val="left" w:pos="1800"/>
          <w:tab w:val="left" w:pos="2160"/>
          <w:tab w:val="left" w:pos="2520"/>
          <w:tab w:val="left" w:pos="2880"/>
        </w:tabs>
        <w:spacing w:line="276" w:lineRule="auto"/>
        <w:ind w:left="0" w:firstLine="0"/>
        <w:rPr>
          <w:rFonts w:ascii="Arial" w:hAnsi="Arial" w:cs="Arial"/>
          <w:sz w:val="22"/>
          <w:szCs w:val="22"/>
        </w:rPr>
      </w:pPr>
    </w:p>
    <w:p w14:paraId="57B9C2D3" w14:textId="6CBF441E" w:rsidR="002E5209" w:rsidRDefault="002E5209" w:rsidP="002E5209">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HLD and LLD document</w:t>
      </w:r>
    </w:p>
    <w:p w14:paraId="00A52671" w14:textId="4D7A9A99" w:rsidR="002E5209" w:rsidRDefault="002E5209" w:rsidP="002E5209">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POC on custom UI created on </w:t>
      </w:r>
      <w:proofErr w:type="spellStart"/>
      <w:r>
        <w:rPr>
          <w:rFonts w:ascii="Arial" w:eastAsia="Times New Roman" w:hAnsi="Arial" w:cs="Arial"/>
          <w:sz w:val="22"/>
          <w:szCs w:val="22"/>
          <w:lang w:eastAsia="en-US"/>
        </w:rPr>
        <w:t>reactjs</w:t>
      </w:r>
      <w:proofErr w:type="spellEnd"/>
      <w:r>
        <w:rPr>
          <w:rFonts w:ascii="Arial" w:eastAsia="Times New Roman" w:hAnsi="Arial" w:cs="Arial"/>
          <w:sz w:val="22"/>
          <w:szCs w:val="22"/>
          <w:lang w:eastAsia="en-US"/>
        </w:rPr>
        <w:t xml:space="preserve"> to integrate with informatica MDM along with creating and updating existing records using the UI along with other features.</w:t>
      </w:r>
    </w:p>
    <w:p w14:paraId="0C73F9C3" w14:textId="038330B2" w:rsidR="002E5209" w:rsidRDefault="00FC201C" w:rsidP="002E5209">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Development on provisioning tool for Customer related features.</w:t>
      </w:r>
    </w:p>
    <w:p w14:paraId="5AEFC666" w14:textId="7D531A7A" w:rsidR="00FC201C" w:rsidRDefault="00FC201C" w:rsidP="002E5209">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Development on provisioning tool for supplier related features.</w:t>
      </w:r>
    </w:p>
    <w:p w14:paraId="782BA397" w14:textId="5FF5C1C5" w:rsidR="00FC201C" w:rsidRDefault="00FC201C" w:rsidP="002E5209">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Mentoring junior resources on developed and troubleshooting bugs.</w:t>
      </w:r>
    </w:p>
    <w:p w14:paraId="367B6299" w14:textId="77777777" w:rsidR="00F14A96" w:rsidRDefault="00F14A96" w:rsidP="00F14A96">
      <w:pPr>
        <w:pStyle w:val="ListParagraph"/>
        <w:rPr>
          <w:rFonts w:ascii="Arial" w:eastAsia="Times New Roman" w:hAnsi="Arial" w:cs="Arial"/>
          <w:sz w:val="22"/>
          <w:szCs w:val="22"/>
          <w:lang w:eastAsia="en-US"/>
        </w:rPr>
      </w:pPr>
    </w:p>
    <w:p w14:paraId="3F344832" w14:textId="77777777" w:rsidR="00F14A96" w:rsidRDefault="00F14A96" w:rsidP="00F14A96">
      <w:pPr>
        <w:pStyle w:val="ListParagraph"/>
        <w:rPr>
          <w:rFonts w:ascii="Arial" w:eastAsia="Times New Roman" w:hAnsi="Arial" w:cs="Arial"/>
          <w:sz w:val="22"/>
          <w:szCs w:val="22"/>
          <w:lang w:eastAsia="en-US"/>
        </w:rPr>
      </w:pPr>
    </w:p>
    <w:p w14:paraId="685F1067" w14:textId="77777777" w:rsidR="00F14A96" w:rsidRDefault="00F14A96" w:rsidP="00F14A96">
      <w:pPr>
        <w:pStyle w:val="ListParagraph"/>
        <w:rPr>
          <w:rFonts w:ascii="Arial" w:eastAsia="Times New Roman" w:hAnsi="Arial" w:cs="Arial"/>
          <w:sz w:val="22"/>
          <w:szCs w:val="22"/>
          <w:lang w:eastAsia="en-US"/>
        </w:rPr>
      </w:pPr>
    </w:p>
    <w:p w14:paraId="3481D6F4" w14:textId="77777777" w:rsidR="00F14A96" w:rsidRDefault="00F14A96" w:rsidP="00F14A96">
      <w:pPr>
        <w:pStyle w:val="ListParagraph"/>
        <w:rPr>
          <w:rFonts w:ascii="Arial" w:eastAsia="Times New Roman" w:hAnsi="Arial" w:cs="Arial"/>
          <w:sz w:val="22"/>
          <w:szCs w:val="22"/>
          <w:lang w:eastAsia="en-US"/>
        </w:rPr>
      </w:pPr>
    </w:p>
    <w:p w14:paraId="175841B0" w14:textId="135522B5"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b/>
          <w:sz w:val="22"/>
          <w:szCs w:val="22"/>
        </w:rPr>
      </w:pPr>
      <w:r>
        <w:rPr>
          <w:rFonts w:ascii="Arial" w:hAnsi="Arial" w:cs="Arial"/>
          <w:b/>
          <w:sz w:val="22"/>
          <w:szCs w:val="22"/>
        </w:rPr>
        <w:t>WTW Grass Savoye</w:t>
      </w:r>
    </w:p>
    <w:p w14:paraId="2FDCB416" w14:textId="11AE1486" w:rsidR="00F14A96" w:rsidRPr="00E92E8A"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Domain: - </w:t>
      </w:r>
      <w:r>
        <w:rPr>
          <w:rFonts w:ascii="Arial" w:hAnsi="Arial" w:cs="Arial"/>
          <w:sz w:val="22"/>
          <w:szCs w:val="22"/>
        </w:rPr>
        <w:t>Customer</w:t>
      </w:r>
    </w:p>
    <w:p w14:paraId="40F57DD8" w14:textId="14EA8319"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Project Description: - </w:t>
      </w:r>
      <w:r>
        <w:rPr>
          <w:rFonts w:ascii="Arial" w:hAnsi="Arial" w:cs="Arial"/>
          <w:sz w:val="22"/>
          <w:szCs w:val="22"/>
        </w:rPr>
        <w:t xml:space="preserve">To migrate existing on prem solution to Informatica MDM </w:t>
      </w:r>
      <w:proofErr w:type="spellStart"/>
      <w:r>
        <w:rPr>
          <w:rFonts w:ascii="Arial" w:hAnsi="Arial" w:cs="Arial"/>
          <w:sz w:val="22"/>
          <w:szCs w:val="22"/>
        </w:rPr>
        <w:t>Saas</w:t>
      </w:r>
      <w:proofErr w:type="spellEnd"/>
      <w:r>
        <w:rPr>
          <w:rFonts w:ascii="Arial" w:hAnsi="Arial" w:cs="Arial"/>
          <w:sz w:val="22"/>
          <w:szCs w:val="22"/>
        </w:rPr>
        <w:t xml:space="preserve"> </w:t>
      </w:r>
      <w:proofErr w:type="spellStart"/>
      <w:r>
        <w:rPr>
          <w:rFonts w:ascii="Arial" w:hAnsi="Arial" w:cs="Arial"/>
          <w:sz w:val="22"/>
          <w:szCs w:val="22"/>
        </w:rPr>
        <w:t>enviroment</w:t>
      </w:r>
      <w:proofErr w:type="spellEnd"/>
      <w:r>
        <w:rPr>
          <w:rFonts w:ascii="Arial" w:hAnsi="Arial" w:cs="Arial"/>
          <w:sz w:val="22"/>
          <w:szCs w:val="22"/>
        </w:rPr>
        <w:t xml:space="preserve">. </w:t>
      </w:r>
    </w:p>
    <w:p w14:paraId="24E996BF" w14:textId="77777777"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p>
    <w:p w14:paraId="3048D79B" w14:textId="6F59402F" w:rsidR="00F14A96" w:rsidRDefault="00F14A96"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Created HLD and LLD </w:t>
      </w:r>
      <w:r w:rsidR="00197B5D">
        <w:rPr>
          <w:rFonts w:ascii="Arial" w:eastAsia="Times New Roman" w:hAnsi="Arial" w:cs="Arial"/>
          <w:sz w:val="22"/>
          <w:szCs w:val="22"/>
          <w:lang w:eastAsia="en-US"/>
        </w:rPr>
        <w:t>document.</w:t>
      </w:r>
    </w:p>
    <w:p w14:paraId="0F1F4EB9" w14:textId="60B165FC" w:rsidR="00F14A96" w:rsidRDefault="00F14A96"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custom entities and extended existing Person and Organization entities.</w:t>
      </w:r>
    </w:p>
    <w:p w14:paraId="0DC99660" w14:textId="26D0CFDA" w:rsidR="00F14A96" w:rsidRDefault="00F14A96"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Created layouts and updating c360 application for newly created </w:t>
      </w:r>
      <w:r w:rsidR="00197B5D">
        <w:rPr>
          <w:rFonts w:ascii="Arial" w:eastAsia="Times New Roman" w:hAnsi="Arial" w:cs="Arial"/>
          <w:sz w:val="22"/>
          <w:szCs w:val="22"/>
          <w:lang w:eastAsia="en-US"/>
        </w:rPr>
        <w:t>layouts.</w:t>
      </w:r>
    </w:p>
    <w:p w14:paraId="3085DD0C" w14:textId="5F9E4ED2" w:rsidR="00F14A96" w:rsidRDefault="00F14A96"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Created new roles and set privileges for </w:t>
      </w:r>
      <w:r w:rsidR="00197B5D">
        <w:rPr>
          <w:rFonts w:ascii="Arial" w:eastAsia="Times New Roman" w:hAnsi="Arial" w:cs="Arial"/>
          <w:sz w:val="22"/>
          <w:szCs w:val="22"/>
          <w:lang w:eastAsia="en-US"/>
        </w:rPr>
        <w:t>entities.</w:t>
      </w:r>
    </w:p>
    <w:p w14:paraId="271D1078" w14:textId="53D809F1" w:rsidR="00F14A96" w:rsidRDefault="00F14A96"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Created custom source </w:t>
      </w:r>
      <w:r w:rsidR="00197B5D">
        <w:rPr>
          <w:rFonts w:ascii="Arial" w:eastAsia="Times New Roman" w:hAnsi="Arial" w:cs="Arial"/>
          <w:sz w:val="22"/>
          <w:szCs w:val="22"/>
          <w:lang w:eastAsia="en-US"/>
        </w:rPr>
        <w:t>systems.</w:t>
      </w:r>
    </w:p>
    <w:p w14:paraId="7FF9AF51" w14:textId="41EF91A1" w:rsidR="00F14A96" w:rsidRDefault="00F14A96"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DQ rule specification on entities.</w:t>
      </w:r>
    </w:p>
    <w:p w14:paraId="4936F741" w14:textId="4BBB2645" w:rsidR="00F14A96" w:rsidRDefault="00197B5D"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Reference entities and tables in Reference 360 models</w:t>
      </w:r>
    </w:p>
    <w:p w14:paraId="5DE345A7" w14:textId="4BE4E83C" w:rsidR="00197B5D" w:rsidRDefault="00197B5D"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ingress and egress jobs</w:t>
      </w:r>
    </w:p>
    <w:p w14:paraId="610E5EB5" w14:textId="33B18765" w:rsidR="00197B5D" w:rsidRDefault="00197B5D"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cross walks for downstream systems consumption.</w:t>
      </w:r>
    </w:p>
    <w:p w14:paraId="6E7E5547" w14:textId="7F7B0E5B" w:rsidR="00F14A96" w:rsidRDefault="00197B5D"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T</w:t>
      </w:r>
      <w:r w:rsidR="00F14A96">
        <w:rPr>
          <w:rFonts w:ascii="Arial" w:eastAsia="Times New Roman" w:hAnsi="Arial" w:cs="Arial"/>
          <w:sz w:val="22"/>
          <w:szCs w:val="22"/>
          <w:lang w:eastAsia="en-US"/>
        </w:rPr>
        <w:t>roubleshooting bugs</w:t>
      </w:r>
      <w:r>
        <w:rPr>
          <w:rFonts w:ascii="Arial" w:eastAsia="Times New Roman" w:hAnsi="Arial" w:cs="Arial"/>
          <w:sz w:val="22"/>
          <w:szCs w:val="22"/>
          <w:lang w:eastAsia="en-US"/>
        </w:rPr>
        <w:t xml:space="preserve"> related to changes in on prem and </w:t>
      </w:r>
      <w:proofErr w:type="spellStart"/>
      <w:r>
        <w:rPr>
          <w:rFonts w:ascii="Arial" w:eastAsia="Times New Roman" w:hAnsi="Arial" w:cs="Arial"/>
          <w:sz w:val="22"/>
          <w:szCs w:val="22"/>
          <w:lang w:eastAsia="en-US"/>
        </w:rPr>
        <w:t>Saas</w:t>
      </w:r>
      <w:proofErr w:type="spellEnd"/>
      <w:r>
        <w:rPr>
          <w:rFonts w:ascii="Arial" w:eastAsia="Times New Roman" w:hAnsi="Arial" w:cs="Arial"/>
          <w:sz w:val="22"/>
          <w:szCs w:val="22"/>
          <w:lang w:eastAsia="en-US"/>
        </w:rPr>
        <w:t xml:space="preserve"> version of MDM</w:t>
      </w:r>
      <w:r w:rsidR="00F14A96">
        <w:rPr>
          <w:rFonts w:ascii="Arial" w:eastAsia="Times New Roman" w:hAnsi="Arial" w:cs="Arial"/>
          <w:sz w:val="22"/>
          <w:szCs w:val="22"/>
          <w:lang w:eastAsia="en-US"/>
        </w:rPr>
        <w:t>.</w:t>
      </w:r>
    </w:p>
    <w:p w14:paraId="4B4BCCB0" w14:textId="51D70AFC" w:rsidR="00197B5D" w:rsidRDefault="00197B5D"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Redesigning solution to implement same functionality in </w:t>
      </w:r>
      <w:proofErr w:type="spellStart"/>
      <w:r>
        <w:rPr>
          <w:rFonts w:ascii="Arial" w:eastAsia="Times New Roman" w:hAnsi="Arial" w:cs="Arial"/>
          <w:sz w:val="22"/>
          <w:szCs w:val="22"/>
          <w:lang w:eastAsia="en-US"/>
        </w:rPr>
        <w:t>saas</w:t>
      </w:r>
      <w:proofErr w:type="spellEnd"/>
      <w:r>
        <w:rPr>
          <w:rFonts w:ascii="Arial" w:eastAsia="Times New Roman" w:hAnsi="Arial" w:cs="Arial"/>
          <w:sz w:val="22"/>
          <w:szCs w:val="22"/>
          <w:lang w:eastAsia="en-US"/>
        </w:rPr>
        <w:t xml:space="preserve"> as in on prem.</w:t>
      </w:r>
    </w:p>
    <w:p w14:paraId="30E3A4F0" w14:textId="5EA41090" w:rsidR="00197B5D" w:rsidRDefault="00197B5D"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Provided Demos and PPT presentation on implementations.</w:t>
      </w:r>
    </w:p>
    <w:p w14:paraId="27C23044" w14:textId="1B227160" w:rsidR="00197B5D" w:rsidRDefault="00197B5D"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Worked on client training and handover activities.</w:t>
      </w:r>
    </w:p>
    <w:p w14:paraId="66883052" w14:textId="77777777" w:rsidR="00F14A96" w:rsidRDefault="00F14A96" w:rsidP="00F14A96">
      <w:pPr>
        <w:rPr>
          <w:rFonts w:ascii="Arial" w:hAnsi="Arial" w:cs="Arial"/>
          <w:sz w:val="22"/>
          <w:szCs w:val="22"/>
        </w:rPr>
      </w:pPr>
    </w:p>
    <w:p w14:paraId="6898EAAA" w14:textId="78755FB7"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b/>
          <w:sz w:val="22"/>
          <w:szCs w:val="22"/>
        </w:rPr>
      </w:pPr>
      <w:proofErr w:type="spellStart"/>
      <w:r>
        <w:rPr>
          <w:rFonts w:ascii="Arial" w:hAnsi="Arial" w:cs="Arial"/>
          <w:b/>
          <w:sz w:val="22"/>
          <w:szCs w:val="22"/>
        </w:rPr>
        <w:t>Candian</w:t>
      </w:r>
      <w:proofErr w:type="spellEnd"/>
      <w:r>
        <w:rPr>
          <w:rFonts w:ascii="Arial" w:hAnsi="Arial" w:cs="Arial"/>
          <w:b/>
          <w:sz w:val="22"/>
          <w:szCs w:val="22"/>
        </w:rPr>
        <w:t xml:space="preserve"> Pacific Railway</w:t>
      </w:r>
    </w:p>
    <w:p w14:paraId="4D6F78F6" w14:textId="14C257BB" w:rsidR="00F14A96" w:rsidRPr="00E92E8A"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lastRenderedPageBreak/>
        <w:t xml:space="preserve">Domain: - </w:t>
      </w:r>
      <w:r w:rsidR="00197B5D">
        <w:rPr>
          <w:rFonts w:ascii="Arial" w:hAnsi="Arial" w:cs="Arial"/>
          <w:sz w:val="22"/>
          <w:szCs w:val="22"/>
        </w:rPr>
        <w:t xml:space="preserve">Multidomain MDM </w:t>
      </w:r>
      <w:proofErr w:type="spellStart"/>
      <w:r w:rsidR="00197B5D">
        <w:rPr>
          <w:rFonts w:ascii="Arial" w:hAnsi="Arial" w:cs="Arial"/>
          <w:sz w:val="22"/>
          <w:szCs w:val="22"/>
        </w:rPr>
        <w:t>Saas</w:t>
      </w:r>
      <w:proofErr w:type="spellEnd"/>
    </w:p>
    <w:p w14:paraId="48806336" w14:textId="58D11652"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Project Description: - </w:t>
      </w:r>
      <w:r>
        <w:rPr>
          <w:rFonts w:ascii="Arial" w:hAnsi="Arial" w:cs="Arial"/>
          <w:sz w:val="22"/>
          <w:szCs w:val="22"/>
        </w:rPr>
        <w:t xml:space="preserve">To implement MDM Solution </w:t>
      </w:r>
      <w:r w:rsidR="00197B5D">
        <w:rPr>
          <w:rFonts w:ascii="Arial" w:hAnsi="Arial" w:cs="Arial"/>
          <w:sz w:val="22"/>
          <w:szCs w:val="22"/>
        </w:rPr>
        <w:t>for maintaining train and track related information in cloud solution</w:t>
      </w:r>
      <w:r>
        <w:rPr>
          <w:rFonts w:ascii="Arial" w:hAnsi="Arial" w:cs="Arial"/>
          <w:sz w:val="22"/>
          <w:szCs w:val="22"/>
        </w:rPr>
        <w:t xml:space="preserve">. </w:t>
      </w:r>
    </w:p>
    <w:p w14:paraId="006AF366" w14:textId="77777777"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p>
    <w:p w14:paraId="22084F4C" w14:textId="77777777" w:rsidR="00F14A96" w:rsidRDefault="00F14A96"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HLD and LLD document</w:t>
      </w:r>
    </w:p>
    <w:p w14:paraId="33D6D5C7" w14:textId="262AD589" w:rsidR="00F14A96" w:rsidRDefault="00197B5D"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Developed Entities, Record Layout, application, roles rules, egress and ingress jobs</w:t>
      </w:r>
    </w:p>
    <w:p w14:paraId="67A1A4FD" w14:textId="130D83DA" w:rsidR="00197B5D" w:rsidRDefault="00197B5D"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Developed custom Reference tables and relationship model for R360 and implemented in Custom entities.</w:t>
      </w:r>
    </w:p>
    <w:p w14:paraId="64640815" w14:textId="6F9E292D" w:rsidR="00197B5D" w:rsidRDefault="00197B5D"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Developed ingress and egress jobs to be used for importing R360 entities.</w:t>
      </w:r>
    </w:p>
    <w:p w14:paraId="22350F4E" w14:textId="77777777" w:rsidR="00F14A96" w:rsidRDefault="00F14A96" w:rsidP="00F14A96">
      <w:pPr>
        <w:rPr>
          <w:rFonts w:ascii="Arial" w:hAnsi="Arial" w:cs="Arial"/>
          <w:sz w:val="22"/>
          <w:szCs w:val="22"/>
        </w:rPr>
      </w:pPr>
    </w:p>
    <w:p w14:paraId="38313C96" w14:textId="2D2A3F4D"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b/>
          <w:sz w:val="22"/>
          <w:szCs w:val="22"/>
        </w:rPr>
      </w:pPr>
      <w:r>
        <w:rPr>
          <w:rFonts w:ascii="Arial" w:hAnsi="Arial" w:cs="Arial"/>
          <w:b/>
          <w:sz w:val="22"/>
          <w:szCs w:val="22"/>
        </w:rPr>
        <w:t>European Medical Agency</w:t>
      </w:r>
    </w:p>
    <w:p w14:paraId="53EE250D" w14:textId="31735A3E" w:rsidR="00F14A96" w:rsidRPr="00E92E8A"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Domain: - </w:t>
      </w:r>
      <w:r w:rsidR="00197B5D">
        <w:rPr>
          <w:rFonts w:ascii="Arial" w:hAnsi="Arial" w:cs="Arial"/>
          <w:sz w:val="22"/>
          <w:szCs w:val="22"/>
        </w:rPr>
        <w:t>Multidomain MDM (Medicine and Product)</w:t>
      </w:r>
    </w:p>
    <w:p w14:paraId="72104667" w14:textId="68B178BB"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Project Description: - </w:t>
      </w:r>
      <w:r w:rsidR="00A96A5E">
        <w:rPr>
          <w:rFonts w:ascii="Arial" w:hAnsi="Arial" w:cs="Arial"/>
          <w:sz w:val="22"/>
          <w:szCs w:val="22"/>
        </w:rPr>
        <w:t xml:space="preserve">Enhancement of existing MDM Solution maintaining for </w:t>
      </w:r>
      <w:proofErr w:type="spellStart"/>
      <w:r w:rsidR="00A96A5E">
        <w:rPr>
          <w:rFonts w:ascii="Arial" w:hAnsi="Arial" w:cs="Arial"/>
          <w:sz w:val="22"/>
          <w:szCs w:val="22"/>
        </w:rPr>
        <w:t>realtime</w:t>
      </w:r>
      <w:proofErr w:type="spellEnd"/>
      <w:r w:rsidR="00A96A5E">
        <w:rPr>
          <w:rFonts w:ascii="Arial" w:hAnsi="Arial" w:cs="Arial"/>
          <w:sz w:val="22"/>
          <w:szCs w:val="22"/>
        </w:rPr>
        <w:t xml:space="preserve"> UI applications.</w:t>
      </w:r>
    </w:p>
    <w:p w14:paraId="7569BFB9" w14:textId="77777777"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p>
    <w:p w14:paraId="74ED0208" w14:textId="77777777" w:rsidR="00F14A96" w:rsidRDefault="00F14A96"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HLD and LLD document</w:t>
      </w:r>
    </w:p>
    <w:p w14:paraId="4D823C47" w14:textId="58460575" w:rsidR="00A96A5E" w:rsidRDefault="00A96A5E"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Implemented Rest </w:t>
      </w:r>
      <w:proofErr w:type="spellStart"/>
      <w:r>
        <w:rPr>
          <w:rFonts w:ascii="Arial" w:eastAsia="Times New Roman" w:hAnsi="Arial" w:cs="Arial"/>
          <w:sz w:val="22"/>
          <w:szCs w:val="22"/>
          <w:lang w:eastAsia="en-US"/>
        </w:rPr>
        <w:t>api</w:t>
      </w:r>
      <w:proofErr w:type="spellEnd"/>
      <w:r>
        <w:rPr>
          <w:rFonts w:ascii="Arial" w:eastAsia="Times New Roman" w:hAnsi="Arial" w:cs="Arial"/>
          <w:sz w:val="22"/>
          <w:szCs w:val="22"/>
          <w:lang w:eastAsia="en-US"/>
        </w:rPr>
        <w:t xml:space="preserve"> call to work parallelly with FHIR protocol</w:t>
      </w:r>
    </w:p>
    <w:p w14:paraId="469D6B90" w14:textId="213979B2" w:rsidR="00A96A5E" w:rsidRDefault="00A96A5E"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Post load, Post Match and Post merge user exit code for client implementation.</w:t>
      </w:r>
    </w:p>
    <w:p w14:paraId="70018426" w14:textId="1DA6CD33" w:rsidR="00A96A5E" w:rsidRDefault="00A96A5E"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Implemented </w:t>
      </w:r>
      <w:proofErr w:type="spellStart"/>
      <w:r>
        <w:rPr>
          <w:rFonts w:ascii="Arial" w:eastAsia="Times New Roman" w:hAnsi="Arial" w:cs="Arial"/>
          <w:sz w:val="22"/>
          <w:szCs w:val="22"/>
          <w:lang w:eastAsia="en-US"/>
        </w:rPr>
        <w:t>sif</w:t>
      </w:r>
      <w:proofErr w:type="spellEnd"/>
      <w:r>
        <w:rPr>
          <w:rFonts w:ascii="Arial" w:eastAsia="Times New Roman" w:hAnsi="Arial" w:cs="Arial"/>
          <w:sz w:val="22"/>
          <w:szCs w:val="22"/>
          <w:lang w:eastAsia="en-US"/>
        </w:rPr>
        <w:t xml:space="preserve"> call in user exits for client use cases.</w:t>
      </w:r>
    </w:p>
    <w:p w14:paraId="59BF2348" w14:textId="77777777" w:rsidR="00A96A5E" w:rsidRDefault="00A96A5E"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Developed IDD User exit code for custom validation errors and enrichment of fields.</w:t>
      </w:r>
    </w:p>
    <w:p w14:paraId="1EA19A65" w14:textId="57161284" w:rsidR="00A96A5E" w:rsidRDefault="00A96A5E"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Worked in bitbucket for uploading latest user exit code and Hub console changes to be migrated to higher environments.</w:t>
      </w:r>
    </w:p>
    <w:p w14:paraId="688F70A6" w14:textId="67A8B9DF" w:rsidR="00A96A5E" w:rsidRDefault="00A96A5E"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Work on IDD to develop sections and DQ validations.</w:t>
      </w:r>
    </w:p>
    <w:p w14:paraId="241E445C" w14:textId="6BC6F6E6" w:rsidR="00F14A96" w:rsidRPr="00F14A96" w:rsidRDefault="00A96A5E" w:rsidP="00A96A5E">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Worked on provisioning for implementing Rest put call function used by different downstream applications</w:t>
      </w:r>
    </w:p>
    <w:p w14:paraId="0D8A8D37" w14:textId="77777777" w:rsidR="00F14A96" w:rsidRDefault="00F14A96" w:rsidP="00F14A96">
      <w:pPr>
        <w:pStyle w:val="ListParagraph"/>
        <w:rPr>
          <w:rFonts w:ascii="Arial" w:eastAsia="Times New Roman" w:hAnsi="Arial" w:cs="Arial"/>
          <w:sz w:val="22"/>
          <w:szCs w:val="22"/>
          <w:lang w:eastAsia="en-US"/>
        </w:rPr>
      </w:pPr>
    </w:p>
    <w:p w14:paraId="5FE34EE7" w14:textId="77777777" w:rsidR="00F14A96" w:rsidRDefault="00F14A96" w:rsidP="002E4B30">
      <w:pPr>
        <w:pStyle w:val="ListBullet"/>
        <w:numPr>
          <w:ilvl w:val="0"/>
          <w:numId w:val="0"/>
        </w:numPr>
        <w:rPr>
          <w:rFonts w:ascii="Arial" w:hAnsi="Arial" w:cs="Arial"/>
          <w:sz w:val="22"/>
          <w:szCs w:val="22"/>
        </w:rPr>
      </w:pPr>
    </w:p>
    <w:p w14:paraId="56E631B2" w14:textId="77777777" w:rsidR="00F14A96" w:rsidRDefault="00F14A96" w:rsidP="002E5209">
      <w:pPr>
        <w:pStyle w:val="ListBullet"/>
        <w:numPr>
          <w:ilvl w:val="0"/>
          <w:numId w:val="0"/>
        </w:numPr>
        <w:ind w:left="360" w:hanging="360"/>
        <w:rPr>
          <w:rFonts w:ascii="Arial" w:hAnsi="Arial" w:cs="Arial"/>
          <w:sz w:val="22"/>
          <w:szCs w:val="22"/>
        </w:rPr>
      </w:pPr>
    </w:p>
    <w:p w14:paraId="63868B63" w14:textId="3014A491"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b/>
          <w:sz w:val="22"/>
          <w:szCs w:val="22"/>
        </w:rPr>
      </w:pPr>
      <w:r>
        <w:rPr>
          <w:rFonts w:ascii="Arial" w:hAnsi="Arial" w:cs="Arial"/>
          <w:b/>
          <w:sz w:val="22"/>
          <w:szCs w:val="22"/>
        </w:rPr>
        <w:t>Unilever</w:t>
      </w:r>
    </w:p>
    <w:p w14:paraId="3B9E44E9" w14:textId="2E5F82FE" w:rsidR="00F14A96" w:rsidRPr="00E92E8A"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Domain: - </w:t>
      </w:r>
      <w:r w:rsidR="00A96A5E">
        <w:rPr>
          <w:rFonts w:ascii="Arial" w:hAnsi="Arial" w:cs="Arial"/>
          <w:sz w:val="22"/>
          <w:szCs w:val="22"/>
        </w:rPr>
        <w:t>Upgrade and Installation</w:t>
      </w:r>
    </w:p>
    <w:p w14:paraId="41C6605B" w14:textId="46776BCA"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Project Description: - </w:t>
      </w:r>
      <w:r w:rsidR="00A96A5E">
        <w:rPr>
          <w:rFonts w:ascii="Arial" w:hAnsi="Arial" w:cs="Arial"/>
          <w:sz w:val="22"/>
          <w:szCs w:val="22"/>
        </w:rPr>
        <w:t>In place upgrade form 10.4HF1 to 10.5GA in Dev, SIT, UAT, Pre Prod and Production environment</w:t>
      </w:r>
      <w:r w:rsidR="00247CFD">
        <w:rPr>
          <w:rFonts w:ascii="Arial" w:hAnsi="Arial" w:cs="Arial"/>
          <w:sz w:val="22"/>
          <w:szCs w:val="22"/>
        </w:rPr>
        <w:t xml:space="preserve"> in over 60 servers</w:t>
      </w:r>
      <w:r>
        <w:rPr>
          <w:rFonts w:ascii="Arial" w:hAnsi="Arial" w:cs="Arial"/>
          <w:sz w:val="22"/>
          <w:szCs w:val="22"/>
        </w:rPr>
        <w:t xml:space="preserve">. </w:t>
      </w:r>
    </w:p>
    <w:p w14:paraId="726B685C" w14:textId="77777777" w:rsidR="00F14A96" w:rsidRDefault="00F14A96" w:rsidP="00F14A96">
      <w:pPr>
        <w:pStyle w:val="p9"/>
        <w:tabs>
          <w:tab w:val="left" w:pos="1800"/>
          <w:tab w:val="left" w:pos="2160"/>
          <w:tab w:val="left" w:pos="2520"/>
          <w:tab w:val="left" w:pos="2880"/>
        </w:tabs>
        <w:spacing w:line="276" w:lineRule="auto"/>
        <w:ind w:left="0" w:firstLine="0"/>
        <w:rPr>
          <w:rFonts w:ascii="Arial" w:hAnsi="Arial" w:cs="Arial"/>
          <w:sz w:val="22"/>
          <w:szCs w:val="22"/>
        </w:rPr>
      </w:pPr>
    </w:p>
    <w:p w14:paraId="1D8F8171" w14:textId="107FBF58" w:rsidR="00F14A96" w:rsidRDefault="00F14A96"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Created </w:t>
      </w:r>
      <w:r w:rsidR="00A96A5E">
        <w:rPr>
          <w:rFonts w:ascii="Arial" w:eastAsia="Times New Roman" w:hAnsi="Arial" w:cs="Arial"/>
          <w:sz w:val="22"/>
          <w:szCs w:val="22"/>
          <w:lang w:eastAsia="en-US"/>
        </w:rPr>
        <w:t>Implementation</w:t>
      </w:r>
      <w:r>
        <w:rPr>
          <w:rFonts w:ascii="Arial" w:eastAsia="Times New Roman" w:hAnsi="Arial" w:cs="Arial"/>
          <w:sz w:val="22"/>
          <w:szCs w:val="22"/>
          <w:lang w:eastAsia="en-US"/>
        </w:rPr>
        <w:t xml:space="preserve"> document</w:t>
      </w:r>
      <w:r w:rsidR="00A96A5E">
        <w:rPr>
          <w:rFonts w:ascii="Arial" w:eastAsia="Times New Roman" w:hAnsi="Arial" w:cs="Arial"/>
          <w:sz w:val="22"/>
          <w:szCs w:val="22"/>
          <w:lang w:eastAsia="en-US"/>
        </w:rPr>
        <w:t>s.</w:t>
      </w:r>
    </w:p>
    <w:p w14:paraId="411ED04E" w14:textId="7A0D4C56" w:rsidR="004A2992" w:rsidRDefault="004A2992"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Installed New version of Java Zulu removing earlier Java.</w:t>
      </w:r>
    </w:p>
    <w:p w14:paraId="32E65D1C" w14:textId="388C5107" w:rsidR="004A2992" w:rsidRDefault="004A2992"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Installed Jboss, Hub, Process server, Elastic search and </w:t>
      </w:r>
      <w:proofErr w:type="spellStart"/>
      <w:r>
        <w:rPr>
          <w:rFonts w:ascii="Arial" w:eastAsia="Times New Roman" w:hAnsi="Arial" w:cs="Arial"/>
          <w:sz w:val="22"/>
          <w:szCs w:val="22"/>
          <w:lang w:eastAsia="en-US"/>
        </w:rPr>
        <w:t>activevos</w:t>
      </w:r>
      <w:proofErr w:type="spellEnd"/>
      <w:r>
        <w:rPr>
          <w:rFonts w:ascii="Arial" w:eastAsia="Times New Roman" w:hAnsi="Arial" w:cs="Arial"/>
          <w:sz w:val="22"/>
          <w:szCs w:val="22"/>
          <w:lang w:eastAsia="en-US"/>
        </w:rPr>
        <w:t>.</w:t>
      </w:r>
    </w:p>
    <w:p w14:paraId="0DD3118B" w14:textId="77777777" w:rsidR="004A2992" w:rsidRDefault="004A2992"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Configured properties in standalone-full, standalone-conf, roles, </w:t>
      </w:r>
      <w:proofErr w:type="spellStart"/>
      <w:r>
        <w:rPr>
          <w:rFonts w:ascii="Arial" w:eastAsia="Times New Roman" w:hAnsi="Arial" w:cs="Arial"/>
          <w:sz w:val="22"/>
          <w:szCs w:val="22"/>
          <w:lang w:eastAsia="en-US"/>
        </w:rPr>
        <w:t>roles.mapping</w:t>
      </w:r>
      <w:proofErr w:type="spellEnd"/>
      <w:r>
        <w:rPr>
          <w:rFonts w:ascii="Arial" w:eastAsia="Times New Roman" w:hAnsi="Arial" w:cs="Arial"/>
          <w:sz w:val="22"/>
          <w:szCs w:val="22"/>
          <w:lang w:eastAsia="en-US"/>
        </w:rPr>
        <w:t xml:space="preserve">, </w:t>
      </w:r>
      <w:proofErr w:type="spellStart"/>
      <w:r>
        <w:rPr>
          <w:rFonts w:ascii="Arial" w:eastAsia="Times New Roman" w:hAnsi="Arial" w:cs="Arial"/>
          <w:sz w:val="22"/>
          <w:szCs w:val="22"/>
          <w:lang w:eastAsia="en-US"/>
        </w:rPr>
        <w:t>build.properties</w:t>
      </w:r>
      <w:proofErr w:type="spellEnd"/>
      <w:r>
        <w:rPr>
          <w:rFonts w:ascii="Arial" w:eastAsia="Times New Roman" w:hAnsi="Arial" w:cs="Arial"/>
          <w:sz w:val="22"/>
          <w:szCs w:val="22"/>
          <w:lang w:eastAsia="en-US"/>
        </w:rPr>
        <w:t xml:space="preserve">, </w:t>
      </w:r>
      <w:proofErr w:type="spellStart"/>
      <w:r>
        <w:rPr>
          <w:rFonts w:ascii="Arial" w:eastAsia="Times New Roman" w:hAnsi="Arial" w:cs="Arial"/>
          <w:sz w:val="22"/>
          <w:szCs w:val="22"/>
          <w:lang w:eastAsia="en-US"/>
        </w:rPr>
        <w:t>ElasticSearch</w:t>
      </w:r>
      <w:proofErr w:type="spellEnd"/>
      <w:r>
        <w:rPr>
          <w:rFonts w:ascii="Arial" w:eastAsia="Times New Roman" w:hAnsi="Arial" w:cs="Arial"/>
          <w:sz w:val="22"/>
          <w:szCs w:val="22"/>
          <w:lang w:eastAsia="en-US"/>
        </w:rPr>
        <w:t xml:space="preserve"> etc.</w:t>
      </w:r>
    </w:p>
    <w:p w14:paraId="57B7EDB3" w14:textId="77777777" w:rsidR="004A2992" w:rsidRDefault="004A2992"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Replaced older version password in </w:t>
      </w:r>
      <w:proofErr w:type="spellStart"/>
      <w:r>
        <w:rPr>
          <w:rFonts w:ascii="Arial" w:eastAsia="Times New Roman" w:hAnsi="Arial" w:cs="Arial"/>
          <w:sz w:val="22"/>
          <w:szCs w:val="22"/>
          <w:lang w:eastAsia="en-US"/>
        </w:rPr>
        <w:t>cmx_system</w:t>
      </w:r>
      <w:proofErr w:type="spellEnd"/>
      <w:r>
        <w:rPr>
          <w:rFonts w:ascii="Arial" w:eastAsia="Times New Roman" w:hAnsi="Arial" w:cs="Arial"/>
          <w:sz w:val="22"/>
          <w:szCs w:val="22"/>
          <w:lang w:eastAsia="en-US"/>
        </w:rPr>
        <w:t xml:space="preserve"> along with other </w:t>
      </w:r>
      <w:proofErr w:type="spellStart"/>
      <w:r>
        <w:rPr>
          <w:rFonts w:ascii="Arial" w:eastAsia="Times New Roman" w:hAnsi="Arial" w:cs="Arial"/>
          <w:sz w:val="22"/>
          <w:szCs w:val="22"/>
          <w:lang w:eastAsia="en-US"/>
        </w:rPr>
        <w:t>ors</w:t>
      </w:r>
      <w:proofErr w:type="spellEnd"/>
      <w:r>
        <w:rPr>
          <w:rFonts w:ascii="Arial" w:eastAsia="Times New Roman" w:hAnsi="Arial" w:cs="Arial"/>
          <w:sz w:val="22"/>
          <w:szCs w:val="22"/>
          <w:lang w:eastAsia="en-US"/>
        </w:rPr>
        <w:t xml:space="preserve"> and admins.</w:t>
      </w:r>
    </w:p>
    <w:p w14:paraId="7CD904E3" w14:textId="77777777" w:rsidR="004A2992" w:rsidRDefault="004A2992"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Upgraded master and </w:t>
      </w:r>
      <w:proofErr w:type="spellStart"/>
      <w:r>
        <w:rPr>
          <w:rFonts w:ascii="Arial" w:eastAsia="Times New Roman" w:hAnsi="Arial" w:cs="Arial"/>
          <w:sz w:val="22"/>
          <w:szCs w:val="22"/>
          <w:lang w:eastAsia="en-US"/>
        </w:rPr>
        <w:t>ors</w:t>
      </w:r>
      <w:proofErr w:type="spellEnd"/>
      <w:r>
        <w:rPr>
          <w:rFonts w:ascii="Arial" w:eastAsia="Times New Roman" w:hAnsi="Arial" w:cs="Arial"/>
          <w:sz w:val="22"/>
          <w:szCs w:val="22"/>
          <w:lang w:eastAsia="en-US"/>
        </w:rPr>
        <w:t>.</w:t>
      </w:r>
    </w:p>
    <w:p w14:paraId="2B1BAB83" w14:textId="17649AF1" w:rsidR="004A2992" w:rsidRDefault="004A2992"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Active MQ configuration, Infini span configuration and cmx-server configuration for </w:t>
      </w:r>
      <w:proofErr w:type="spellStart"/>
      <w:r>
        <w:rPr>
          <w:rFonts w:ascii="Arial" w:eastAsia="Times New Roman" w:hAnsi="Arial" w:cs="Arial"/>
          <w:sz w:val="22"/>
          <w:szCs w:val="22"/>
          <w:lang w:eastAsia="en-US"/>
        </w:rPr>
        <w:t>multinode</w:t>
      </w:r>
      <w:proofErr w:type="spellEnd"/>
      <w:r>
        <w:rPr>
          <w:rFonts w:ascii="Arial" w:eastAsia="Times New Roman" w:hAnsi="Arial" w:cs="Arial"/>
          <w:sz w:val="22"/>
          <w:szCs w:val="22"/>
          <w:lang w:eastAsia="en-US"/>
        </w:rPr>
        <w:t xml:space="preserve"> cluster</w:t>
      </w:r>
    </w:p>
    <w:p w14:paraId="231D7D19" w14:textId="35E601D9" w:rsidR="004A2992" w:rsidRDefault="004A2992"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SSL configuration </w:t>
      </w:r>
    </w:p>
    <w:p w14:paraId="45564B84" w14:textId="4D4BB5A9" w:rsidR="004A2992" w:rsidRDefault="004A2992"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Configured </w:t>
      </w:r>
      <w:proofErr w:type="spellStart"/>
      <w:r>
        <w:rPr>
          <w:rFonts w:ascii="Arial" w:eastAsia="Times New Roman" w:hAnsi="Arial" w:cs="Arial"/>
          <w:sz w:val="22"/>
          <w:szCs w:val="22"/>
          <w:lang w:eastAsia="en-US"/>
        </w:rPr>
        <w:t>activevos</w:t>
      </w:r>
      <w:proofErr w:type="spellEnd"/>
      <w:r>
        <w:rPr>
          <w:rFonts w:ascii="Arial" w:eastAsia="Times New Roman" w:hAnsi="Arial" w:cs="Arial"/>
          <w:sz w:val="22"/>
          <w:szCs w:val="22"/>
          <w:lang w:eastAsia="en-US"/>
        </w:rPr>
        <w:t xml:space="preserve"> clusters</w:t>
      </w:r>
    </w:p>
    <w:p w14:paraId="654FC41C" w14:textId="0F0761D6" w:rsidR="004A2992" w:rsidRDefault="004A2992" w:rsidP="00F14A96">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Configured </w:t>
      </w:r>
      <w:proofErr w:type="spellStart"/>
      <w:r>
        <w:rPr>
          <w:rFonts w:ascii="Arial" w:eastAsia="Times New Roman" w:hAnsi="Arial" w:cs="Arial"/>
          <w:sz w:val="22"/>
          <w:szCs w:val="22"/>
          <w:lang w:eastAsia="en-US"/>
        </w:rPr>
        <w:t>elasticsearch</w:t>
      </w:r>
      <w:proofErr w:type="spellEnd"/>
      <w:r>
        <w:rPr>
          <w:rFonts w:ascii="Arial" w:eastAsia="Times New Roman" w:hAnsi="Arial" w:cs="Arial"/>
          <w:sz w:val="22"/>
          <w:szCs w:val="22"/>
          <w:lang w:eastAsia="en-US"/>
        </w:rPr>
        <w:t xml:space="preserve"> </w:t>
      </w:r>
      <w:proofErr w:type="spellStart"/>
      <w:r>
        <w:rPr>
          <w:rFonts w:ascii="Arial" w:eastAsia="Times New Roman" w:hAnsi="Arial" w:cs="Arial"/>
          <w:sz w:val="22"/>
          <w:szCs w:val="22"/>
          <w:lang w:eastAsia="en-US"/>
        </w:rPr>
        <w:t>multinode</w:t>
      </w:r>
      <w:proofErr w:type="spellEnd"/>
      <w:r>
        <w:rPr>
          <w:rFonts w:ascii="Arial" w:eastAsia="Times New Roman" w:hAnsi="Arial" w:cs="Arial"/>
          <w:sz w:val="22"/>
          <w:szCs w:val="22"/>
          <w:lang w:eastAsia="en-US"/>
        </w:rPr>
        <w:t xml:space="preserve"> cluster along with master slave configuration.</w:t>
      </w:r>
    </w:p>
    <w:p w14:paraId="2D1F7A05" w14:textId="492FE407" w:rsidR="00D93AFD" w:rsidRPr="00247CFD" w:rsidRDefault="004A2992" w:rsidP="004A2992">
      <w:pPr>
        <w:pStyle w:val="ListParagraph"/>
        <w:numPr>
          <w:ilvl w:val="0"/>
          <w:numId w:val="7"/>
        </w:numPr>
        <w:rPr>
          <w:rFonts w:asciiTheme="minorHAnsi" w:hAnsiTheme="minorHAnsi" w:cstheme="minorHAnsi"/>
          <w:sz w:val="22"/>
          <w:szCs w:val="22"/>
        </w:rPr>
      </w:pPr>
      <w:r>
        <w:rPr>
          <w:rFonts w:ascii="Arial" w:eastAsia="Times New Roman" w:hAnsi="Arial" w:cs="Arial"/>
          <w:sz w:val="22"/>
          <w:szCs w:val="22"/>
          <w:lang w:eastAsia="en-US"/>
        </w:rPr>
        <w:t>Configured HA database.</w:t>
      </w:r>
    </w:p>
    <w:p w14:paraId="56E43B95" w14:textId="2A54D414" w:rsidR="00247CFD" w:rsidRPr="0026628F" w:rsidRDefault="00247CFD" w:rsidP="004A2992">
      <w:pPr>
        <w:pStyle w:val="ListParagraph"/>
        <w:numPr>
          <w:ilvl w:val="0"/>
          <w:numId w:val="7"/>
        </w:numPr>
        <w:rPr>
          <w:rFonts w:asciiTheme="minorHAnsi" w:hAnsiTheme="minorHAnsi" w:cstheme="minorHAnsi"/>
          <w:sz w:val="22"/>
          <w:szCs w:val="22"/>
        </w:rPr>
      </w:pPr>
      <w:r>
        <w:rPr>
          <w:rFonts w:ascii="Arial" w:eastAsia="Times New Roman" w:hAnsi="Arial" w:cs="Arial"/>
          <w:sz w:val="22"/>
          <w:szCs w:val="22"/>
          <w:lang w:eastAsia="en-US"/>
        </w:rPr>
        <w:t>Debug for deployment and installation issues and rectify system related issues.</w:t>
      </w:r>
    </w:p>
    <w:p w14:paraId="02DAFE55" w14:textId="3E20D1B5" w:rsidR="0026628F" w:rsidRDefault="0026628F" w:rsidP="004A2992">
      <w:pPr>
        <w:pStyle w:val="ListParagraph"/>
        <w:numPr>
          <w:ilvl w:val="0"/>
          <w:numId w:val="7"/>
        </w:numPr>
        <w:rPr>
          <w:rFonts w:asciiTheme="minorHAnsi" w:hAnsiTheme="minorHAnsi" w:cstheme="minorHAnsi"/>
          <w:sz w:val="22"/>
          <w:szCs w:val="22"/>
        </w:rPr>
      </w:pPr>
      <w:r>
        <w:rPr>
          <w:rFonts w:ascii="Arial" w:eastAsia="Times New Roman" w:hAnsi="Arial" w:cs="Arial"/>
          <w:sz w:val="22"/>
          <w:szCs w:val="22"/>
          <w:lang w:eastAsia="en-US"/>
        </w:rPr>
        <w:t xml:space="preserve">Lead </w:t>
      </w:r>
      <w:r w:rsidR="00534537">
        <w:rPr>
          <w:rFonts w:ascii="Arial" w:eastAsia="Times New Roman" w:hAnsi="Arial" w:cs="Arial"/>
          <w:sz w:val="22"/>
          <w:szCs w:val="22"/>
          <w:lang w:eastAsia="en-US"/>
        </w:rPr>
        <w:t xml:space="preserve">the team of 4 developer and provided guidance to Installation, </w:t>
      </w:r>
      <w:r w:rsidR="00247CFD">
        <w:rPr>
          <w:rFonts w:ascii="Arial" w:eastAsia="Times New Roman" w:hAnsi="Arial" w:cs="Arial"/>
          <w:sz w:val="22"/>
          <w:szCs w:val="22"/>
          <w:lang w:eastAsia="en-US"/>
        </w:rPr>
        <w:t>deployment,</w:t>
      </w:r>
      <w:r w:rsidR="00534537">
        <w:rPr>
          <w:rFonts w:ascii="Arial" w:eastAsia="Times New Roman" w:hAnsi="Arial" w:cs="Arial"/>
          <w:sz w:val="22"/>
          <w:szCs w:val="22"/>
          <w:lang w:eastAsia="en-US"/>
        </w:rPr>
        <w:t xml:space="preserve"> and test.</w:t>
      </w:r>
    </w:p>
    <w:p w14:paraId="22D5AA21" w14:textId="2E6AF444" w:rsidR="00D93AFD" w:rsidRDefault="00D93AFD" w:rsidP="00D93AFD">
      <w:pPr>
        <w:rPr>
          <w:rFonts w:asciiTheme="minorHAnsi" w:hAnsiTheme="minorHAnsi" w:cstheme="minorHAnsi"/>
          <w:sz w:val="22"/>
          <w:szCs w:val="22"/>
        </w:rPr>
      </w:pPr>
    </w:p>
    <w:p w14:paraId="720747B5" w14:textId="77777777" w:rsidR="00626C3D" w:rsidRDefault="00626C3D" w:rsidP="00626C3D">
      <w:pPr>
        <w:rPr>
          <w:rFonts w:ascii="Arial" w:hAnsi="Arial" w:cs="Arial"/>
          <w:sz w:val="22"/>
          <w:szCs w:val="22"/>
        </w:rPr>
      </w:pPr>
    </w:p>
    <w:p w14:paraId="4F687A5D" w14:textId="01253C1F" w:rsidR="00626C3D" w:rsidRDefault="00626C3D" w:rsidP="00626C3D">
      <w:pPr>
        <w:pStyle w:val="p9"/>
        <w:tabs>
          <w:tab w:val="left" w:pos="1800"/>
          <w:tab w:val="left" w:pos="2160"/>
          <w:tab w:val="left" w:pos="2520"/>
          <w:tab w:val="left" w:pos="2880"/>
        </w:tabs>
        <w:spacing w:line="276" w:lineRule="auto"/>
        <w:ind w:left="0" w:firstLine="0"/>
        <w:rPr>
          <w:rFonts w:ascii="Arial" w:hAnsi="Arial" w:cs="Arial"/>
          <w:b/>
          <w:sz w:val="22"/>
          <w:szCs w:val="22"/>
        </w:rPr>
      </w:pPr>
      <w:r>
        <w:rPr>
          <w:rFonts w:ascii="Arial" w:hAnsi="Arial" w:cs="Arial"/>
          <w:b/>
          <w:sz w:val="22"/>
          <w:szCs w:val="22"/>
        </w:rPr>
        <w:t>Vodafone Ziggo UK</w:t>
      </w:r>
    </w:p>
    <w:p w14:paraId="762B31A6" w14:textId="77777777" w:rsidR="00626C3D" w:rsidRPr="00E92E8A" w:rsidRDefault="00626C3D" w:rsidP="00626C3D">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t xml:space="preserve">Domain: - </w:t>
      </w:r>
      <w:r>
        <w:rPr>
          <w:rFonts w:ascii="Arial" w:hAnsi="Arial" w:cs="Arial"/>
          <w:sz w:val="22"/>
          <w:szCs w:val="22"/>
        </w:rPr>
        <w:t>Customer 360</w:t>
      </w:r>
    </w:p>
    <w:p w14:paraId="721CB4C6" w14:textId="4BD933E0" w:rsidR="00626C3D" w:rsidRDefault="00626C3D" w:rsidP="00626C3D">
      <w:pPr>
        <w:pStyle w:val="p9"/>
        <w:tabs>
          <w:tab w:val="left" w:pos="1800"/>
          <w:tab w:val="left" w:pos="2160"/>
          <w:tab w:val="left" w:pos="2520"/>
          <w:tab w:val="left" w:pos="2880"/>
        </w:tabs>
        <w:spacing w:line="276" w:lineRule="auto"/>
        <w:ind w:left="0" w:firstLine="0"/>
        <w:rPr>
          <w:rFonts w:ascii="Arial" w:hAnsi="Arial" w:cs="Arial"/>
          <w:sz w:val="22"/>
          <w:szCs w:val="22"/>
        </w:rPr>
      </w:pPr>
      <w:r>
        <w:rPr>
          <w:rFonts w:ascii="Arial" w:hAnsi="Arial" w:cs="Arial"/>
          <w:b/>
          <w:sz w:val="22"/>
          <w:szCs w:val="22"/>
        </w:rPr>
        <w:lastRenderedPageBreak/>
        <w:t xml:space="preserve">Project Description: - </w:t>
      </w:r>
      <w:r>
        <w:rPr>
          <w:rFonts w:ascii="Arial" w:hAnsi="Arial" w:cs="Arial"/>
          <w:sz w:val="22"/>
          <w:szCs w:val="22"/>
        </w:rPr>
        <w:t xml:space="preserve">POV for showing business values buy combining data from multiple source systems and deduplicating data across systems. </w:t>
      </w:r>
    </w:p>
    <w:p w14:paraId="524FF95A" w14:textId="77777777" w:rsidR="00626C3D" w:rsidRDefault="00626C3D" w:rsidP="00626C3D">
      <w:pPr>
        <w:pStyle w:val="p9"/>
        <w:tabs>
          <w:tab w:val="left" w:pos="1800"/>
          <w:tab w:val="left" w:pos="2160"/>
          <w:tab w:val="left" w:pos="2520"/>
          <w:tab w:val="left" w:pos="2880"/>
        </w:tabs>
        <w:spacing w:line="276" w:lineRule="auto"/>
        <w:ind w:left="0" w:firstLine="0"/>
        <w:rPr>
          <w:rFonts w:ascii="Arial" w:hAnsi="Arial" w:cs="Arial"/>
          <w:sz w:val="22"/>
          <w:szCs w:val="22"/>
        </w:rPr>
      </w:pPr>
    </w:p>
    <w:p w14:paraId="611DE169" w14:textId="77777777" w:rsidR="00626C3D" w:rsidRDefault="00626C3D"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Implementation documents.</w:t>
      </w:r>
    </w:p>
    <w:p w14:paraId="57318C0E" w14:textId="24B6E7EF" w:rsidR="00626C3D" w:rsidRDefault="00626C3D"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ETL Mapping documents.</w:t>
      </w:r>
    </w:p>
    <w:p w14:paraId="65C41FA4" w14:textId="776F0C8C" w:rsidR="00626C3D" w:rsidRDefault="00626C3D"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 reference entity/ Lov documents for all entities</w:t>
      </w:r>
    </w:p>
    <w:p w14:paraId="36880037" w14:textId="204D8DF6" w:rsidR="00626C3D" w:rsidRDefault="00626C3D"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Configured Data models along with reference entities.</w:t>
      </w:r>
    </w:p>
    <w:p w14:paraId="29124F10" w14:textId="071EBAD4" w:rsidR="00626C3D" w:rsidRDefault="00626C3D"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Ingress and egress MDM jobs</w:t>
      </w:r>
    </w:p>
    <w:p w14:paraId="1EC8E99F" w14:textId="6AB9867C" w:rsidR="00626C3D" w:rsidRDefault="00626C3D"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Created Mappings/ data pipelines to </w:t>
      </w:r>
      <w:r w:rsidR="00312E50">
        <w:rPr>
          <w:rFonts w:ascii="Arial" w:eastAsia="Times New Roman" w:hAnsi="Arial" w:cs="Arial"/>
          <w:sz w:val="22"/>
          <w:szCs w:val="22"/>
          <w:lang w:eastAsia="en-US"/>
        </w:rPr>
        <w:t>take data from source system cleans it enrich it and put it in target system.</w:t>
      </w:r>
    </w:p>
    <w:p w14:paraId="636B1E3D" w14:textId="0C03CCE6" w:rsidR="00312E50" w:rsidRDefault="00312E50"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Created Mappings/ data pipelines to take data from MDM and put it in snowflake tables.</w:t>
      </w:r>
    </w:p>
    <w:p w14:paraId="525D72AD" w14:textId="2F1CE463" w:rsidR="00626C3D" w:rsidRDefault="00626C3D"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 xml:space="preserve">Implemented </w:t>
      </w:r>
      <w:r w:rsidR="00312E50">
        <w:rPr>
          <w:rFonts w:ascii="Arial" w:eastAsia="Times New Roman" w:hAnsi="Arial" w:cs="Arial"/>
          <w:sz w:val="22"/>
          <w:szCs w:val="22"/>
          <w:lang w:eastAsia="en-US"/>
        </w:rPr>
        <w:t>Hierarchy and</w:t>
      </w:r>
      <w:r>
        <w:rPr>
          <w:rFonts w:ascii="Arial" w:eastAsia="Times New Roman" w:hAnsi="Arial" w:cs="Arial"/>
          <w:sz w:val="22"/>
          <w:szCs w:val="22"/>
          <w:lang w:eastAsia="en-US"/>
        </w:rPr>
        <w:t xml:space="preserve"> relationshi</w:t>
      </w:r>
      <w:r w:rsidR="00312E50">
        <w:rPr>
          <w:rFonts w:ascii="Arial" w:eastAsia="Times New Roman" w:hAnsi="Arial" w:cs="Arial"/>
          <w:sz w:val="22"/>
          <w:szCs w:val="22"/>
          <w:lang w:eastAsia="en-US"/>
        </w:rPr>
        <w:t>ps</w:t>
      </w:r>
      <w:r>
        <w:rPr>
          <w:rFonts w:ascii="Arial" w:eastAsia="Times New Roman" w:hAnsi="Arial" w:cs="Arial"/>
          <w:sz w:val="22"/>
          <w:szCs w:val="22"/>
          <w:lang w:eastAsia="en-US"/>
        </w:rPr>
        <w:t>.</w:t>
      </w:r>
    </w:p>
    <w:p w14:paraId="7BB64458" w14:textId="4A3FE2EB" w:rsidR="00312E50" w:rsidRDefault="00312E50"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Configured match and merge rules.</w:t>
      </w:r>
    </w:p>
    <w:p w14:paraId="301C7EEC" w14:textId="72EB2D0E" w:rsidR="00312E50" w:rsidRDefault="00312E50"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Configured UI for data stewardship.</w:t>
      </w:r>
    </w:p>
    <w:p w14:paraId="19EA40EA" w14:textId="0B0FEFF2" w:rsidR="00312E50" w:rsidRDefault="00312E50"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Configured Manual merge tasks to show tasks in UI for data stewards to approve.</w:t>
      </w:r>
    </w:p>
    <w:p w14:paraId="04517255" w14:textId="0D976747" w:rsidR="00312E50" w:rsidRDefault="00312E50" w:rsidP="00626C3D">
      <w:pPr>
        <w:pStyle w:val="ListParagraph"/>
        <w:numPr>
          <w:ilvl w:val="0"/>
          <w:numId w:val="7"/>
        </w:numPr>
        <w:rPr>
          <w:rFonts w:ascii="Arial" w:eastAsia="Times New Roman" w:hAnsi="Arial" w:cs="Arial"/>
          <w:sz w:val="22"/>
          <w:szCs w:val="22"/>
          <w:lang w:eastAsia="en-US"/>
        </w:rPr>
      </w:pPr>
      <w:r>
        <w:rPr>
          <w:rFonts w:ascii="Arial" w:eastAsia="Times New Roman" w:hAnsi="Arial" w:cs="Arial"/>
          <w:sz w:val="22"/>
          <w:szCs w:val="22"/>
          <w:lang w:eastAsia="en-US"/>
        </w:rPr>
        <w:t>Configured Survivorship rules for the attributes and source systems</w:t>
      </w:r>
    </w:p>
    <w:p w14:paraId="18109673" w14:textId="77777777" w:rsidR="00626C3D" w:rsidRPr="00626C3D" w:rsidRDefault="00626C3D" w:rsidP="00626C3D">
      <w:pPr>
        <w:rPr>
          <w:rFonts w:ascii="Arial" w:hAnsi="Arial" w:cs="Arial"/>
          <w:sz w:val="22"/>
          <w:szCs w:val="22"/>
        </w:rPr>
      </w:pPr>
    </w:p>
    <w:p w14:paraId="6940536C" w14:textId="77777777" w:rsidR="004A3F79" w:rsidRPr="003C6523" w:rsidRDefault="004A3F79" w:rsidP="00D93AFD">
      <w:pPr>
        <w:rPr>
          <w:rFonts w:asciiTheme="minorHAnsi" w:hAnsiTheme="minorHAnsi" w:cstheme="minorHAnsi"/>
          <w:sz w:val="22"/>
          <w:szCs w:val="22"/>
        </w:rPr>
      </w:pPr>
    </w:p>
    <w:sectPr w:rsidR="004A3F79" w:rsidRPr="003C6523" w:rsidSect="001D1679">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EE872" w14:textId="77777777" w:rsidR="001D1679" w:rsidRDefault="001D1679" w:rsidP="001F6ACD">
      <w:r>
        <w:separator/>
      </w:r>
    </w:p>
  </w:endnote>
  <w:endnote w:type="continuationSeparator" w:id="0">
    <w:p w14:paraId="24F399CE" w14:textId="77777777" w:rsidR="001D1679" w:rsidRDefault="001D1679" w:rsidP="001F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8066" w14:textId="77777777" w:rsidR="00F607C4" w:rsidRDefault="00F60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9032" w14:textId="77777777" w:rsidR="00F607C4" w:rsidRDefault="00F60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3402" w14:textId="77777777" w:rsidR="00F607C4" w:rsidRDefault="00F60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AC85E" w14:textId="77777777" w:rsidR="001D1679" w:rsidRDefault="001D1679" w:rsidP="001F6ACD">
      <w:r>
        <w:separator/>
      </w:r>
    </w:p>
  </w:footnote>
  <w:footnote w:type="continuationSeparator" w:id="0">
    <w:p w14:paraId="6750372C" w14:textId="77777777" w:rsidR="001D1679" w:rsidRDefault="001D1679" w:rsidP="001F6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7ABB" w14:textId="77777777" w:rsidR="00F607C4" w:rsidRDefault="00F60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6A25D" w14:textId="77777777" w:rsidR="005F3963" w:rsidRDefault="005F3963" w:rsidP="005F3963">
    <w:pPr>
      <w:tabs>
        <w:tab w:val="center" w:pos="4680"/>
        <w:tab w:val="right" w:pos="9360"/>
      </w:tabs>
    </w:pPr>
  </w:p>
  <w:p w14:paraId="652F6CC6" w14:textId="77777777" w:rsidR="005F3963" w:rsidRDefault="005F3963" w:rsidP="005F3963">
    <w:pPr>
      <w:tabs>
        <w:tab w:val="center" w:pos="4680"/>
        <w:tab w:val="right" w:pos="9360"/>
      </w:tabs>
    </w:pPr>
  </w:p>
  <w:p w14:paraId="676CE176" w14:textId="77777777" w:rsidR="005F3963" w:rsidRDefault="005F3963" w:rsidP="005F3963">
    <w:pPr>
      <w:tabs>
        <w:tab w:val="center" w:pos="4680"/>
        <w:tab w:val="right" w:pos="9360"/>
      </w:tabs>
    </w:pPr>
  </w:p>
  <w:p w14:paraId="57126BEB" w14:textId="77777777" w:rsidR="001F6ACD" w:rsidRPr="001F6ACD" w:rsidRDefault="001F6ACD" w:rsidP="003C6523">
    <w:pPr>
      <w:pStyle w:val="LDParagraph"/>
      <w:spacing w:before="0"/>
      <w:jc w:val="center"/>
      <w:rPr>
        <w:rFonts w:ascii="Candara" w:hAnsi="Candara" w:cstheme="minorHAns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E221E" w14:textId="77777777" w:rsidR="00F607C4" w:rsidRDefault="00F60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B30EA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720"/>
        </w:tabs>
        <w:ind w:left="-288" w:hanging="432"/>
      </w:pPr>
    </w:lvl>
    <w:lvl w:ilvl="1">
      <w:start w:val="1"/>
      <w:numFmt w:val="none"/>
      <w:suff w:val="nothing"/>
      <w:lvlText w:val=""/>
      <w:lvlJc w:val="left"/>
      <w:pPr>
        <w:tabs>
          <w:tab w:val="num" w:pos="-720"/>
        </w:tabs>
        <w:ind w:left="-144" w:hanging="576"/>
      </w:pPr>
    </w:lvl>
    <w:lvl w:ilvl="2">
      <w:start w:val="1"/>
      <w:numFmt w:val="none"/>
      <w:suff w:val="nothing"/>
      <w:lvlText w:val=""/>
      <w:lvlJc w:val="left"/>
      <w:pPr>
        <w:tabs>
          <w:tab w:val="num" w:pos="-720"/>
        </w:tabs>
        <w:ind w:left="0" w:hanging="720"/>
      </w:pPr>
    </w:lvl>
    <w:lvl w:ilvl="3">
      <w:start w:val="1"/>
      <w:numFmt w:val="none"/>
      <w:suff w:val="nothing"/>
      <w:lvlText w:val=""/>
      <w:lvlJc w:val="left"/>
      <w:pPr>
        <w:tabs>
          <w:tab w:val="num" w:pos="-720"/>
        </w:tabs>
        <w:ind w:left="144" w:hanging="864"/>
      </w:pPr>
    </w:lvl>
    <w:lvl w:ilvl="4">
      <w:start w:val="1"/>
      <w:numFmt w:val="none"/>
      <w:suff w:val="nothing"/>
      <w:lvlText w:val=""/>
      <w:lvlJc w:val="left"/>
      <w:pPr>
        <w:tabs>
          <w:tab w:val="num" w:pos="-720"/>
        </w:tabs>
        <w:ind w:left="288" w:hanging="1008"/>
      </w:pPr>
    </w:lvl>
    <w:lvl w:ilvl="5">
      <w:start w:val="1"/>
      <w:numFmt w:val="none"/>
      <w:suff w:val="nothing"/>
      <w:lvlText w:val=""/>
      <w:lvlJc w:val="left"/>
      <w:pPr>
        <w:tabs>
          <w:tab w:val="num" w:pos="-720"/>
        </w:tabs>
        <w:ind w:left="432" w:hanging="1152"/>
      </w:pPr>
    </w:lvl>
    <w:lvl w:ilvl="6">
      <w:start w:val="1"/>
      <w:numFmt w:val="none"/>
      <w:suff w:val="nothing"/>
      <w:lvlText w:val=""/>
      <w:lvlJc w:val="left"/>
      <w:pPr>
        <w:tabs>
          <w:tab w:val="num" w:pos="-720"/>
        </w:tabs>
        <w:ind w:left="576" w:hanging="1296"/>
      </w:pPr>
    </w:lvl>
    <w:lvl w:ilvl="7">
      <w:start w:val="1"/>
      <w:numFmt w:val="none"/>
      <w:suff w:val="nothing"/>
      <w:lvlText w:val=""/>
      <w:lvlJc w:val="left"/>
      <w:pPr>
        <w:tabs>
          <w:tab w:val="num" w:pos="-720"/>
        </w:tabs>
        <w:ind w:left="720" w:hanging="1440"/>
      </w:pPr>
    </w:lvl>
    <w:lvl w:ilvl="8">
      <w:start w:val="1"/>
      <w:numFmt w:val="none"/>
      <w:suff w:val="nothing"/>
      <w:lvlText w:val=""/>
      <w:lvlJc w:val="left"/>
      <w:pPr>
        <w:tabs>
          <w:tab w:val="num" w:pos="-720"/>
        </w:tabs>
        <w:ind w:left="864" w:hanging="1584"/>
      </w:pPr>
    </w:lvl>
  </w:abstractNum>
  <w:abstractNum w:abstractNumId="2" w15:restartNumberingAfterBreak="0">
    <w:nsid w:val="00000002"/>
    <w:multiLevelType w:val="singleLevel"/>
    <w:tmpl w:val="00000002"/>
    <w:name w:val="WW8Num2"/>
    <w:lvl w:ilvl="0">
      <w:start w:val="1"/>
      <w:numFmt w:val="bullet"/>
      <w:lvlText w:val=""/>
      <w:lvlJc w:val="left"/>
      <w:pPr>
        <w:tabs>
          <w:tab w:val="num" w:pos="1185"/>
        </w:tabs>
        <w:ind w:left="1185" w:hanging="360"/>
      </w:pPr>
      <w:rPr>
        <w:rFonts w:ascii="Symbol" w:hAnsi="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4"/>
    <w:multiLevelType w:val="multilevel"/>
    <w:tmpl w:val="00000004"/>
    <w:name w:val="WW8Num4"/>
    <w:lvl w:ilvl="0">
      <w:start w:val="1"/>
      <w:numFmt w:val="bullet"/>
      <w:pStyle w:val="SectionTitle"/>
      <w:lvlText w:val=""/>
      <w:lvlJc w:val="left"/>
      <w:pPr>
        <w:tabs>
          <w:tab w:val="num" w:pos="1080"/>
        </w:tabs>
        <w:ind w:left="1080" w:hanging="360"/>
      </w:pPr>
      <w:rPr>
        <w:rFonts w:ascii="Wingdings" w:hAnsi="Wingdings"/>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s="Times New Roman"/>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s="Times New Roman"/>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5"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7"/>
    <w:multiLevelType w:val="singleLevel"/>
    <w:tmpl w:val="00000007"/>
    <w:name w:val="WW8Num7"/>
    <w:lvl w:ilvl="0">
      <w:start w:val="1"/>
      <w:numFmt w:val="bullet"/>
      <w:lvlText w:val=""/>
      <w:lvlJc w:val="left"/>
      <w:pPr>
        <w:tabs>
          <w:tab w:val="num" w:pos="765"/>
        </w:tabs>
        <w:ind w:left="765" w:hanging="360"/>
      </w:pPr>
      <w:rPr>
        <w:rFonts w:ascii="Symbol" w:hAnsi="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Times New Roman"/>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Times New Roman"/>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Wingdings" w:hAnsi="Wingdings" w:cs="Times New Roman"/>
      </w:rPr>
    </w:lvl>
  </w:abstractNum>
  <w:abstractNum w:abstractNumId="1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12"/>
    <w:lvl w:ilvl="0">
      <w:numFmt w:val="bullet"/>
      <w:lvlText w:val=""/>
      <w:lvlJc w:val="left"/>
      <w:pPr>
        <w:tabs>
          <w:tab w:val="num" w:pos="0"/>
        </w:tabs>
        <w:ind w:left="0" w:firstLine="0"/>
      </w:pPr>
      <w:rPr>
        <w:rFonts w:ascii="Symbol" w:hAnsi="Symbol"/>
      </w:rPr>
    </w:lvl>
  </w:abstractNum>
  <w:abstractNum w:abstractNumId="12" w15:restartNumberingAfterBreak="0">
    <w:nsid w:val="0000000D"/>
    <w:multiLevelType w:val="singleLevel"/>
    <w:tmpl w:val="0000000D"/>
    <w:name w:val="WW8Num13"/>
    <w:lvl w:ilvl="0">
      <w:numFmt w:val="bullet"/>
      <w:lvlText w:val=""/>
      <w:lvlJc w:val="left"/>
      <w:pPr>
        <w:tabs>
          <w:tab w:val="num" w:pos="0"/>
        </w:tabs>
        <w:ind w:left="0" w:firstLine="0"/>
      </w:pPr>
      <w:rPr>
        <w:rFonts w:ascii="Symbol" w:hAnsi="Symbol"/>
      </w:rPr>
    </w:lvl>
  </w:abstractNum>
  <w:abstractNum w:abstractNumId="13" w15:restartNumberingAfterBreak="0">
    <w:nsid w:val="09830BB2"/>
    <w:multiLevelType w:val="hybridMultilevel"/>
    <w:tmpl w:val="D442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42EEF"/>
    <w:multiLevelType w:val="hybridMultilevel"/>
    <w:tmpl w:val="D1D43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D7C2B"/>
    <w:multiLevelType w:val="hybridMultilevel"/>
    <w:tmpl w:val="93025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2925C4"/>
    <w:multiLevelType w:val="hybridMultilevel"/>
    <w:tmpl w:val="76982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B0441F"/>
    <w:multiLevelType w:val="hybridMultilevel"/>
    <w:tmpl w:val="566A7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195C29"/>
    <w:multiLevelType w:val="hybridMultilevel"/>
    <w:tmpl w:val="9F12E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3EC3E39"/>
    <w:multiLevelType w:val="hybridMultilevel"/>
    <w:tmpl w:val="C51C7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F451AE2"/>
    <w:multiLevelType w:val="hybridMultilevel"/>
    <w:tmpl w:val="F31C3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A3089"/>
    <w:multiLevelType w:val="hybridMultilevel"/>
    <w:tmpl w:val="8CCE4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F967FE"/>
    <w:multiLevelType w:val="hybridMultilevel"/>
    <w:tmpl w:val="7B529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C71097"/>
    <w:multiLevelType w:val="hybridMultilevel"/>
    <w:tmpl w:val="66622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5B221A"/>
    <w:multiLevelType w:val="hybridMultilevel"/>
    <w:tmpl w:val="F81A9F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AF3699C"/>
    <w:multiLevelType w:val="hybridMultilevel"/>
    <w:tmpl w:val="C056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2E7394"/>
    <w:multiLevelType w:val="hybridMultilevel"/>
    <w:tmpl w:val="8E50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247E0D"/>
    <w:multiLevelType w:val="hybridMultilevel"/>
    <w:tmpl w:val="FF52B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6230D9"/>
    <w:multiLevelType w:val="hybridMultilevel"/>
    <w:tmpl w:val="894829A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087579202">
    <w:abstractNumId w:val="1"/>
  </w:num>
  <w:num w:numId="2" w16cid:durableId="2005086492">
    <w:abstractNumId w:val="4"/>
  </w:num>
  <w:num w:numId="3" w16cid:durableId="1612979541">
    <w:abstractNumId w:val="28"/>
  </w:num>
  <w:num w:numId="4" w16cid:durableId="215819845">
    <w:abstractNumId w:val="14"/>
  </w:num>
  <w:num w:numId="5" w16cid:durableId="1709526431">
    <w:abstractNumId w:val="20"/>
  </w:num>
  <w:num w:numId="6" w16cid:durableId="488406779">
    <w:abstractNumId w:val="0"/>
  </w:num>
  <w:num w:numId="7" w16cid:durableId="257255000">
    <w:abstractNumId w:val="13"/>
  </w:num>
  <w:num w:numId="8" w16cid:durableId="1784571145">
    <w:abstractNumId w:val="25"/>
  </w:num>
  <w:num w:numId="9" w16cid:durableId="584195248">
    <w:abstractNumId w:val="26"/>
  </w:num>
  <w:num w:numId="10" w16cid:durableId="1454976565">
    <w:abstractNumId w:val="23"/>
  </w:num>
  <w:num w:numId="11" w16cid:durableId="1871066094">
    <w:abstractNumId w:val="24"/>
  </w:num>
  <w:num w:numId="12" w16cid:durableId="241532497">
    <w:abstractNumId w:val="22"/>
  </w:num>
  <w:num w:numId="13" w16cid:durableId="1131481023">
    <w:abstractNumId w:val="15"/>
  </w:num>
  <w:num w:numId="14" w16cid:durableId="1319184729">
    <w:abstractNumId w:val="16"/>
  </w:num>
  <w:num w:numId="15" w16cid:durableId="1512530519">
    <w:abstractNumId w:val="27"/>
  </w:num>
  <w:num w:numId="16" w16cid:durableId="1837837633">
    <w:abstractNumId w:val="19"/>
  </w:num>
  <w:num w:numId="17" w16cid:durableId="1618563819">
    <w:abstractNumId w:val="21"/>
  </w:num>
  <w:num w:numId="18" w16cid:durableId="1161460796">
    <w:abstractNumId w:val="18"/>
  </w:num>
  <w:num w:numId="19" w16cid:durableId="592782943">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ACD"/>
    <w:rsid w:val="000008D0"/>
    <w:rsid w:val="0000324C"/>
    <w:rsid w:val="000035A9"/>
    <w:rsid w:val="00013290"/>
    <w:rsid w:val="000407B7"/>
    <w:rsid w:val="00050139"/>
    <w:rsid w:val="00053282"/>
    <w:rsid w:val="0005400B"/>
    <w:rsid w:val="00054A5D"/>
    <w:rsid w:val="000609F4"/>
    <w:rsid w:val="00064A5F"/>
    <w:rsid w:val="00067094"/>
    <w:rsid w:val="000672F6"/>
    <w:rsid w:val="0007411F"/>
    <w:rsid w:val="0008247C"/>
    <w:rsid w:val="00083071"/>
    <w:rsid w:val="000A5B80"/>
    <w:rsid w:val="000A790C"/>
    <w:rsid w:val="000B3529"/>
    <w:rsid w:val="000C7DDA"/>
    <w:rsid w:val="000E6E58"/>
    <w:rsid w:val="000F0209"/>
    <w:rsid w:val="000F6DA8"/>
    <w:rsid w:val="001144CA"/>
    <w:rsid w:val="0011661D"/>
    <w:rsid w:val="00120B3A"/>
    <w:rsid w:val="00127CD1"/>
    <w:rsid w:val="00143C9A"/>
    <w:rsid w:val="00144CCE"/>
    <w:rsid w:val="001501AD"/>
    <w:rsid w:val="00157FA9"/>
    <w:rsid w:val="0016247E"/>
    <w:rsid w:val="00197B5D"/>
    <w:rsid w:val="001B375B"/>
    <w:rsid w:val="001D1679"/>
    <w:rsid w:val="001D1745"/>
    <w:rsid w:val="001E0F7B"/>
    <w:rsid w:val="001E33BD"/>
    <w:rsid w:val="001F6ACD"/>
    <w:rsid w:val="00237A11"/>
    <w:rsid w:val="00247CFD"/>
    <w:rsid w:val="00250596"/>
    <w:rsid w:val="00251507"/>
    <w:rsid w:val="0026628F"/>
    <w:rsid w:val="0027364C"/>
    <w:rsid w:val="002846BD"/>
    <w:rsid w:val="002854FE"/>
    <w:rsid w:val="0029676E"/>
    <w:rsid w:val="002A5C9D"/>
    <w:rsid w:val="002A7AF3"/>
    <w:rsid w:val="002B00CF"/>
    <w:rsid w:val="002D5372"/>
    <w:rsid w:val="002E49F1"/>
    <w:rsid w:val="002E4B30"/>
    <w:rsid w:val="002E5209"/>
    <w:rsid w:val="002F0DF0"/>
    <w:rsid w:val="002F5162"/>
    <w:rsid w:val="003000E5"/>
    <w:rsid w:val="00312E50"/>
    <w:rsid w:val="003269EA"/>
    <w:rsid w:val="0032756E"/>
    <w:rsid w:val="00330EF7"/>
    <w:rsid w:val="00337DEB"/>
    <w:rsid w:val="00344ED4"/>
    <w:rsid w:val="0034706A"/>
    <w:rsid w:val="00354A50"/>
    <w:rsid w:val="0037490D"/>
    <w:rsid w:val="00380468"/>
    <w:rsid w:val="0038424E"/>
    <w:rsid w:val="003910D6"/>
    <w:rsid w:val="003A09A9"/>
    <w:rsid w:val="003A55EB"/>
    <w:rsid w:val="003A63BE"/>
    <w:rsid w:val="003B0CFF"/>
    <w:rsid w:val="003B1C95"/>
    <w:rsid w:val="003C056E"/>
    <w:rsid w:val="003C49D8"/>
    <w:rsid w:val="003C6523"/>
    <w:rsid w:val="003E4EBA"/>
    <w:rsid w:val="00411D3E"/>
    <w:rsid w:val="00413EDE"/>
    <w:rsid w:val="00430B40"/>
    <w:rsid w:val="004479D3"/>
    <w:rsid w:val="0046276A"/>
    <w:rsid w:val="00476BDC"/>
    <w:rsid w:val="004A2992"/>
    <w:rsid w:val="004A3F79"/>
    <w:rsid w:val="004B2504"/>
    <w:rsid w:val="004D08A7"/>
    <w:rsid w:val="004D2C1A"/>
    <w:rsid w:val="004D5C09"/>
    <w:rsid w:val="004F19BC"/>
    <w:rsid w:val="004F48CD"/>
    <w:rsid w:val="004F6D89"/>
    <w:rsid w:val="00517802"/>
    <w:rsid w:val="00520AE6"/>
    <w:rsid w:val="00525321"/>
    <w:rsid w:val="00526FE9"/>
    <w:rsid w:val="00527FC6"/>
    <w:rsid w:val="00534537"/>
    <w:rsid w:val="00534C54"/>
    <w:rsid w:val="00537165"/>
    <w:rsid w:val="005411A8"/>
    <w:rsid w:val="00545741"/>
    <w:rsid w:val="00546B36"/>
    <w:rsid w:val="005511A7"/>
    <w:rsid w:val="00574333"/>
    <w:rsid w:val="0058158C"/>
    <w:rsid w:val="005830D6"/>
    <w:rsid w:val="00584245"/>
    <w:rsid w:val="0058502C"/>
    <w:rsid w:val="00596AF9"/>
    <w:rsid w:val="00597247"/>
    <w:rsid w:val="005A2080"/>
    <w:rsid w:val="005E508B"/>
    <w:rsid w:val="005F3963"/>
    <w:rsid w:val="00607C2A"/>
    <w:rsid w:val="00612392"/>
    <w:rsid w:val="006133E4"/>
    <w:rsid w:val="006201BC"/>
    <w:rsid w:val="00622975"/>
    <w:rsid w:val="00626C3D"/>
    <w:rsid w:val="00630D43"/>
    <w:rsid w:val="00633A70"/>
    <w:rsid w:val="00634947"/>
    <w:rsid w:val="00637B37"/>
    <w:rsid w:val="0064290E"/>
    <w:rsid w:val="006572B7"/>
    <w:rsid w:val="00670488"/>
    <w:rsid w:val="00674FE5"/>
    <w:rsid w:val="00677B66"/>
    <w:rsid w:val="00677C7E"/>
    <w:rsid w:val="006B28BB"/>
    <w:rsid w:val="006D05B9"/>
    <w:rsid w:val="006D090C"/>
    <w:rsid w:val="006E08E4"/>
    <w:rsid w:val="006E1122"/>
    <w:rsid w:val="00716118"/>
    <w:rsid w:val="007221BF"/>
    <w:rsid w:val="00722DFC"/>
    <w:rsid w:val="00732B4A"/>
    <w:rsid w:val="00735A20"/>
    <w:rsid w:val="0074233E"/>
    <w:rsid w:val="00744211"/>
    <w:rsid w:val="00744466"/>
    <w:rsid w:val="00746013"/>
    <w:rsid w:val="00754C67"/>
    <w:rsid w:val="00761E0E"/>
    <w:rsid w:val="007639B9"/>
    <w:rsid w:val="007755E6"/>
    <w:rsid w:val="007A3A62"/>
    <w:rsid w:val="007C3B94"/>
    <w:rsid w:val="007C3E08"/>
    <w:rsid w:val="007C76BD"/>
    <w:rsid w:val="007D565A"/>
    <w:rsid w:val="007E07AC"/>
    <w:rsid w:val="007E4D29"/>
    <w:rsid w:val="007E7E27"/>
    <w:rsid w:val="007F4CFB"/>
    <w:rsid w:val="00802454"/>
    <w:rsid w:val="008067EE"/>
    <w:rsid w:val="0080763B"/>
    <w:rsid w:val="00817855"/>
    <w:rsid w:val="008229EB"/>
    <w:rsid w:val="008277AA"/>
    <w:rsid w:val="00832B17"/>
    <w:rsid w:val="0083548A"/>
    <w:rsid w:val="0085284F"/>
    <w:rsid w:val="00865D84"/>
    <w:rsid w:val="008750EA"/>
    <w:rsid w:val="008851C5"/>
    <w:rsid w:val="00885752"/>
    <w:rsid w:val="0088626A"/>
    <w:rsid w:val="00891D64"/>
    <w:rsid w:val="008962F0"/>
    <w:rsid w:val="008A2913"/>
    <w:rsid w:val="008B01EA"/>
    <w:rsid w:val="008B410D"/>
    <w:rsid w:val="008B6D5E"/>
    <w:rsid w:val="008C300C"/>
    <w:rsid w:val="008D7BB8"/>
    <w:rsid w:val="008F140B"/>
    <w:rsid w:val="009061FC"/>
    <w:rsid w:val="0091228B"/>
    <w:rsid w:val="00921D2D"/>
    <w:rsid w:val="009221A2"/>
    <w:rsid w:val="00934EA6"/>
    <w:rsid w:val="00936F8B"/>
    <w:rsid w:val="00937F1D"/>
    <w:rsid w:val="00942590"/>
    <w:rsid w:val="00947183"/>
    <w:rsid w:val="00950111"/>
    <w:rsid w:val="00956E8C"/>
    <w:rsid w:val="00957ED6"/>
    <w:rsid w:val="009613A1"/>
    <w:rsid w:val="0096704A"/>
    <w:rsid w:val="0097060D"/>
    <w:rsid w:val="009B61EE"/>
    <w:rsid w:val="009E07A2"/>
    <w:rsid w:val="009E39B1"/>
    <w:rsid w:val="009F0222"/>
    <w:rsid w:val="009F1B23"/>
    <w:rsid w:val="009F2542"/>
    <w:rsid w:val="009F7BE5"/>
    <w:rsid w:val="00A15B77"/>
    <w:rsid w:val="00A2552A"/>
    <w:rsid w:val="00A355B2"/>
    <w:rsid w:val="00A37C26"/>
    <w:rsid w:val="00A63F94"/>
    <w:rsid w:val="00A6620B"/>
    <w:rsid w:val="00A74720"/>
    <w:rsid w:val="00A862AE"/>
    <w:rsid w:val="00A863F9"/>
    <w:rsid w:val="00A94D6D"/>
    <w:rsid w:val="00A96A5E"/>
    <w:rsid w:val="00A96BC0"/>
    <w:rsid w:val="00AA4091"/>
    <w:rsid w:val="00AB1AB8"/>
    <w:rsid w:val="00AC66B9"/>
    <w:rsid w:val="00AC6A03"/>
    <w:rsid w:val="00AD79C0"/>
    <w:rsid w:val="00AE7CB1"/>
    <w:rsid w:val="00B05A69"/>
    <w:rsid w:val="00B2352E"/>
    <w:rsid w:val="00B26462"/>
    <w:rsid w:val="00B27505"/>
    <w:rsid w:val="00B339B7"/>
    <w:rsid w:val="00B622B0"/>
    <w:rsid w:val="00B651B0"/>
    <w:rsid w:val="00B93540"/>
    <w:rsid w:val="00B95817"/>
    <w:rsid w:val="00BA1282"/>
    <w:rsid w:val="00BA6F5B"/>
    <w:rsid w:val="00BB1375"/>
    <w:rsid w:val="00BC39BC"/>
    <w:rsid w:val="00BD7C78"/>
    <w:rsid w:val="00BD7CCD"/>
    <w:rsid w:val="00C02041"/>
    <w:rsid w:val="00C03D94"/>
    <w:rsid w:val="00C31607"/>
    <w:rsid w:val="00C36709"/>
    <w:rsid w:val="00C43B22"/>
    <w:rsid w:val="00C45F96"/>
    <w:rsid w:val="00C67F18"/>
    <w:rsid w:val="00C733B2"/>
    <w:rsid w:val="00C777F8"/>
    <w:rsid w:val="00C82FAA"/>
    <w:rsid w:val="00C86DAA"/>
    <w:rsid w:val="00C942CE"/>
    <w:rsid w:val="00CA7E50"/>
    <w:rsid w:val="00CE2C81"/>
    <w:rsid w:val="00CE7D7F"/>
    <w:rsid w:val="00CF17C5"/>
    <w:rsid w:val="00D02399"/>
    <w:rsid w:val="00D032D4"/>
    <w:rsid w:val="00D07CC1"/>
    <w:rsid w:val="00D14B55"/>
    <w:rsid w:val="00D26CCE"/>
    <w:rsid w:val="00D37EB8"/>
    <w:rsid w:val="00D42540"/>
    <w:rsid w:val="00D8195F"/>
    <w:rsid w:val="00D91902"/>
    <w:rsid w:val="00D93AFD"/>
    <w:rsid w:val="00DA5B82"/>
    <w:rsid w:val="00DC60EA"/>
    <w:rsid w:val="00DE430A"/>
    <w:rsid w:val="00DF2554"/>
    <w:rsid w:val="00E017B2"/>
    <w:rsid w:val="00E02600"/>
    <w:rsid w:val="00E03FBB"/>
    <w:rsid w:val="00E15036"/>
    <w:rsid w:val="00E24E4D"/>
    <w:rsid w:val="00E4507B"/>
    <w:rsid w:val="00E521A8"/>
    <w:rsid w:val="00E65646"/>
    <w:rsid w:val="00E7058C"/>
    <w:rsid w:val="00E7310C"/>
    <w:rsid w:val="00E81E29"/>
    <w:rsid w:val="00E824BB"/>
    <w:rsid w:val="00E96F15"/>
    <w:rsid w:val="00EB3D43"/>
    <w:rsid w:val="00ED5A30"/>
    <w:rsid w:val="00EE089C"/>
    <w:rsid w:val="00EE5146"/>
    <w:rsid w:val="00F00F6B"/>
    <w:rsid w:val="00F14A96"/>
    <w:rsid w:val="00F16A21"/>
    <w:rsid w:val="00F17966"/>
    <w:rsid w:val="00F35CAD"/>
    <w:rsid w:val="00F37728"/>
    <w:rsid w:val="00F42D13"/>
    <w:rsid w:val="00F46A78"/>
    <w:rsid w:val="00F5261C"/>
    <w:rsid w:val="00F607C4"/>
    <w:rsid w:val="00F71E0D"/>
    <w:rsid w:val="00F75EF2"/>
    <w:rsid w:val="00F85E2C"/>
    <w:rsid w:val="00F869A9"/>
    <w:rsid w:val="00F86E14"/>
    <w:rsid w:val="00F93B29"/>
    <w:rsid w:val="00F962F6"/>
    <w:rsid w:val="00FA24F2"/>
    <w:rsid w:val="00FB6190"/>
    <w:rsid w:val="00FC201C"/>
    <w:rsid w:val="00FD448F"/>
    <w:rsid w:val="00FE53FE"/>
    <w:rsid w:val="00FF1848"/>
    <w:rsid w:val="5BCAE7DD"/>
    <w:rsid w:val="7BD9790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16FCA"/>
  <w15:docId w15:val="{62ABC6DB-5A6A-4D68-AFFC-196619F5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A96"/>
    <w:pPr>
      <w:widowControl w:val="0"/>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26462"/>
    <w:pPr>
      <w:keepNext/>
      <w:numPr>
        <w:numId w:val="1"/>
      </w:numPr>
      <w:tabs>
        <w:tab w:val="clear" w:pos="-720"/>
        <w:tab w:val="num" w:pos="-1440"/>
      </w:tabs>
      <w:suppressAutoHyphens/>
      <w:autoSpaceDE w:val="0"/>
      <w:ind w:left="-1008"/>
      <w:jc w:val="center"/>
      <w:outlineLvl w:val="0"/>
    </w:pPr>
    <w:rPr>
      <w:rFonts w:ascii="CG Times (W1)" w:hAnsi="CG Times (W1)"/>
      <w:b/>
      <w:bCs/>
      <w:sz w:val="20"/>
      <w:lang w:eastAsia="ar-SA"/>
    </w:rPr>
  </w:style>
  <w:style w:type="paragraph" w:styleId="Heading2">
    <w:name w:val="heading 2"/>
    <w:basedOn w:val="Normal"/>
    <w:next w:val="Normal"/>
    <w:link w:val="Heading2Char"/>
    <w:uiPriority w:val="9"/>
    <w:semiHidden/>
    <w:unhideWhenUsed/>
    <w:qFormat/>
    <w:rsid w:val="00B26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B2646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646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26462"/>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ACD"/>
    <w:pPr>
      <w:tabs>
        <w:tab w:val="center" w:pos="4680"/>
        <w:tab w:val="right" w:pos="9360"/>
      </w:tabs>
    </w:pPr>
  </w:style>
  <w:style w:type="character" w:customStyle="1" w:styleId="HeaderChar">
    <w:name w:val="Header Char"/>
    <w:basedOn w:val="DefaultParagraphFont"/>
    <w:link w:val="Header"/>
    <w:uiPriority w:val="99"/>
    <w:rsid w:val="001F6ACD"/>
  </w:style>
  <w:style w:type="paragraph" w:styleId="Footer">
    <w:name w:val="footer"/>
    <w:basedOn w:val="Normal"/>
    <w:link w:val="FooterChar"/>
    <w:unhideWhenUsed/>
    <w:rsid w:val="001F6ACD"/>
    <w:pPr>
      <w:tabs>
        <w:tab w:val="center" w:pos="4680"/>
        <w:tab w:val="right" w:pos="9360"/>
      </w:tabs>
    </w:pPr>
  </w:style>
  <w:style w:type="character" w:customStyle="1" w:styleId="FooterChar">
    <w:name w:val="Footer Char"/>
    <w:basedOn w:val="DefaultParagraphFont"/>
    <w:link w:val="Footer"/>
    <w:uiPriority w:val="99"/>
    <w:rsid w:val="001F6ACD"/>
  </w:style>
  <w:style w:type="paragraph" w:styleId="BalloonText">
    <w:name w:val="Balloon Text"/>
    <w:basedOn w:val="Normal"/>
    <w:link w:val="BalloonTextChar"/>
    <w:uiPriority w:val="99"/>
    <w:semiHidden/>
    <w:unhideWhenUsed/>
    <w:rsid w:val="001F6ACD"/>
    <w:rPr>
      <w:rFonts w:ascii="Tahoma" w:hAnsi="Tahoma" w:cs="Tahoma"/>
      <w:sz w:val="16"/>
      <w:szCs w:val="16"/>
    </w:rPr>
  </w:style>
  <w:style w:type="character" w:customStyle="1" w:styleId="BalloonTextChar">
    <w:name w:val="Balloon Text Char"/>
    <w:basedOn w:val="DefaultParagraphFont"/>
    <w:link w:val="BalloonText"/>
    <w:uiPriority w:val="99"/>
    <w:semiHidden/>
    <w:rsid w:val="001F6ACD"/>
    <w:rPr>
      <w:rFonts w:ascii="Tahoma" w:hAnsi="Tahoma" w:cs="Tahoma"/>
      <w:sz w:val="16"/>
      <w:szCs w:val="16"/>
    </w:rPr>
  </w:style>
  <w:style w:type="paragraph" w:customStyle="1" w:styleId="LDParagraph">
    <w:name w:val="LD Paragraph"/>
    <w:basedOn w:val="Normal"/>
    <w:link w:val="LDParagraphChar"/>
    <w:qFormat/>
    <w:rsid w:val="001F6ACD"/>
    <w:pPr>
      <w:autoSpaceDE w:val="0"/>
      <w:autoSpaceDN w:val="0"/>
      <w:spacing w:before="120"/>
    </w:pPr>
    <w:rPr>
      <w:rFonts w:asciiTheme="majorHAnsi" w:hAnsiTheme="majorHAnsi" w:cstheme="majorHAnsi"/>
      <w:sz w:val="20"/>
    </w:rPr>
  </w:style>
  <w:style w:type="character" w:customStyle="1" w:styleId="LDParagraphChar">
    <w:name w:val="LD Paragraph Char"/>
    <w:basedOn w:val="DefaultParagraphFont"/>
    <w:link w:val="LDParagraph"/>
    <w:rsid w:val="001F6ACD"/>
    <w:rPr>
      <w:rFonts w:asciiTheme="majorHAnsi" w:eastAsia="Times New Roman" w:hAnsiTheme="majorHAnsi" w:cstheme="majorHAnsi"/>
      <w:sz w:val="20"/>
      <w:szCs w:val="20"/>
    </w:rPr>
  </w:style>
  <w:style w:type="table" w:styleId="TableGrid">
    <w:name w:val="Table Grid"/>
    <w:basedOn w:val="TableNormal"/>
    <w:uiPriority w:val="59"/>
    <w:rsid w:val="0052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6462"/>
    <w:rPr>
      <w:rFonts w:ascii="CG Times (W1)" w:eastAsia="Times New Roman" w:hAnsi="CG Times (W1)" w:cs="Times New Roman"/>
      <w:b/>
      <w:bCs/>
      <w:sz w:val="20"/>
      <w:szCs w:val="20"/>
      <w:lang w:eastAsia="ar-SA"/>
    </w:rPr>
  </w:style>
  <w:style w:type="paragraph" w:styleId="Title">
    <w:name w:val="Title"/>
    <w:basedOn w:val="Normal"/>
    <w:next w:val="Normal"/>
    <w:link w:val="TitleChar"/>
    <w:uiPriority w:val="10"/>
    <w:qFormat/>
    <w:rsid w:val="00B26462"/>
    <w:pPr>
      <w:suppressAutoHyphens/>
      <w:autoSpaceDE w:val="0"/>
      <w:jc w:val="center"/>
    </w:pPr>
    <w:rPr>
      <w:rFonts w:ascii="Californian FB" w:hAnsi="Californian FB"/>
      <w:i/>
      <w:iCs/>
      <w:sz w:val="20"/>
      <w:lang w:eastAsia="ar-SA"/>
    </w:rPr>
  </w:style>
  <w:style w:type="character" w:customStyle="1" w:styleId="TitleChar">
    <w:name w:val="Title Char"/>
    <w:basedOn w:val="DefaultParagraphFont"/>
    <w:link w:val="Title"/>
    <w:uiPriority w:val="10"/>
    <w:rsid w:val="00B26462"/>
    <w:rPr>
      <w:rFonts w:ascii="Californian FB" w:eastAsia="Times New Roman" w:hAnsi="Californian FB" w:cs="Times New Roman"/>
      <w:i/>
      <w:iCs/>
      <w:sz w:val="20"/>
      <w:szCs w:val="20"/>
      <w:lang w:eastAsia="ar-SA"/>
    </w:rPr>
  </w:style>
  <w:style w:type="paragraph" w:styleId="Subtitle">
    <w:name w:val="Subtitle"/>
    <w:basedOn w:val="Normal"/>
    <w:next w:val="Normal"/>
    <w:link w:val="SubtitleChar"/>
    <w:uiPriority w:val="11"/>
    <w:qFormat/>
    <w:rsid w:val="00B2646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2646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semiHidden/>
    <w:rsid w:val="00B26462"/>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B2646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646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26462"/>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rsid w:val="00B26462"/>
    <w:pPr>
      <w:tabs>
        <w:tab w:val="left" w:pos="851"/>
      </w:tabs>
      <w:suppressAutoHyphens/>
      <w:autoSpaceDE w:val="0"/>
      <w:spacing w:line="360" w:lineRule="auto"/>
      <w:jc w:val="both"/>
    </w:pPr>
    <w:rPr>
      <w:rFonts w:ascii="Book Antiqua" w:hAnsi="Book Antiqua"/>
      <w:sz w:val="20"/>
      <w:lang w:eastAsia="ar-SA"/>
    </w:rPr>
  </w:style>
  <w:style w:type="character" w:customStyle="1" w:styleId="BodyTextChar">
    <w:name w:val="Body Text Char"/>
    <w:basedOn w:val="DefaultParagraphFont"/>
    <w:link w:val="BodyText"/>
    <w:rsid w:val="00B26462"/>
    <w:rPr>
      <w:rFonts w:ascii="Book Antiqua" w:eastAsia="Times New Roman" w:hAnsi="Book Antiqua" w:cs="Times New Roman"/>
      <w:sz w:val="20"/>
      <w:szCs w:val="20"/>
      <w:lang w:eastAsia="ar-SA"/>
    </w:rPr>
  </w:style>
  <w:style w:type="paragraph" w:styleId="PlainText">
    <w:name w:val="Plain Text"/>
    <w:basedOn w:val="Normal"/>
    <w:link w:val="PlainTextChar"/>
    <w:rsid w:val="00B26462"/>
    <w:pPr>
      <w:suppressAutoHyphens/>
      <w:autoSpaceDE w:val="0"/>
    </w:pPr>
    <w:rPr>
      <w:rFonts w:ascii="Courier New" w:hAnsi="Courier New" w:cs="Courier New"/>
      <w:sz w:val="20"/>
      <w:lang w:eastAsia="ar-SA"/>
    </w:rPr>
  </w:style>
  <w:style w:type="character" w:customStyle="1" w:styleId="PlainTextChar">
    <w:name w:val="Plain Text Char"/>
    <w:basedOn w:val="DefaultParagraphFont"/>
    <w:link w:val="PlainText"/>
    <w:rsid w:val="00B26462"/>
    <w:rPr>
      <w:rFonts w:ascii="Courier New" w:eastAsia="Times New Roman" w:hAnsi="Courier New" w:cs="Courier New"/>
      <w:sz w:val="20"/>
      <w:szCs w:val="20"/>
      <w:lang w:eastAsia="ar-SA"/>
    </w:rPr>
  </w:style>
  <w:style w:type="paragraph" w:customStyle="1" w:styleId="SectionTitle">
    <w:name w:val="Section Title"/>
    <w:basedOn w:val="Normal"/>
    <w:next w:val="Normal"/>
    <w:rsid w:val="00B26462"/>
    <w:pPr>
      <w:numPr>
        <w:numId w:val="2"/>
      </w:numPr>
      <w:tabs>
        <w:tab w:val="clear" w:pos="1080"/>
        <w:tab w:val="num" w:pos="720"/>
      </w:tabs>
      <w:suppressAutoHyphens/>
      <w:spacing w:before="100" w:line="220" w:lineRule="atLeast"/>
      <w:ind w:left="720"/>
    </w:pPr>
    <w:rPr>
      <w:rFonts w:ascii="Arial Black" w:hAnsi="Arial Black"/>
      <w:spacing w:val="-10"/>
      <w:sz w:val="20"/>
      <w:lang w:eastAsia="ar-SA"/>
    </w:rPr>
  </w:style>
  <w:style w:type="paragraph" w:styleId="ListParagraph">
    <w:name w:val="List Paragraph"/>
    <w:basedOn w:val="Normal"/>
    <w:uiPriority w:val="34"/>
    <w:qFormat/>
    <w:rsid w:val="00B26462"/>
    <w:pPr>
      <w:suppressAutoHyphens/>
      <w:ind w:left="720"/>
    </w:pPr>
    <w:rPr>
      <w:rFonts w:ascii="Calibri" w:eastAsia="Calibri" w:hAnsi="Calibri"/>
      <w:lang w:eastAsia="ar-SA"/>
    </w:rPr>
  </w:style>
  <w:style w:type="character" w:styleId="Hyperlink">
    <w:name w:val="Hyperlink"/>
    <w:basedOn w:val="DefaultParagraphFont"/>
    <w:uiPriority w:val="99"/>
    <w:unhideWhenUsed/>
    <w:rsid w:val="00B26462"/>
    <w:rPr>
      <w:color w:val="0000FF" w:themeColor="hyperlink"/>
      <w:u w:val="single"/>
    </w:rPr>
  </w:style>
  <w:style w:type="paragraph" w:customStyle="1" w:styleId="c1">
    <w:name w:val="c1"/>
    <w:basedOn w:val="Normal"/>
    <w:rsid w:val="000672F6"/>
    <w:pPr>
      <w:spacing w:line="240" w:lineRule="atLeast"/>
      <w:jc w:val="center"/>
    </w:pPr>
  </w:style>
  <w:style w:type="paragraph" w:customStyle="1" w:styleId="c2">
    <w:name w:val="c2"/>
    <w:basedOn w:val="Normal"/>
    <w:rsid w:val="000672F6"/>
    <w:pPr>
      <w:spacing w:line="240" w:lineRule="atLeast"/>
      <w:jc w:val="center"/>
    </w:pPr>
  </w:style>
  <w:style w:type="paragraph" w:customStyle="1" w:styleId="p4">
    <w:name w:val="p4"/>
    <w:basedOn w:val="Normal"/>
    <w:rsid w:val="000672F6"/>
    <w:pPr>
      <w:tabs>
        <w:tab w:val="left" w:pos="720"/>
      </w:tabs>
      <w:spacing w:line="240" w:lineRule="atLeast"/>
    </w:pPr>
  </w:style>
  <w:style w:type="paragraph" w:customStyle="1" w:styleId="p5">
    <w:name w:val="p5"/>
    <w:basedOn w:val="Normal"/>
    <w:rsid w:val="000672F6"/>
    <w:pPr>
      <w:tabs>
        <w:tab w:val="left" w:pos="400"/>
      </w:tabs>
      <w:spacing w:line="280" w:lineRule="atLeast"/>
      <w:ind w:left="1040"/>
    </w:pPr>
  </w:style>
  <w:style w:type="paragraph" w:customStyle="1" w:styleId="p6">
    <w:name w:val="p6"/>
    <w:basedOn w:val="Normal"/>
    <w:rsid w:val="000672F6"/>
    <w:pPr>
      <w:tabs>
        <w:tab w:val="left" w:pos="580"/>
      </w:tabs>
      <w:spacing w:line="280" w:lineRule="atLeast"/>
      <w:ind w:left="860"/>
    </w:pPr>
  </w:style>
  <w:style w:type="paragraph" w:customStyle="1" w:styleId="p7">
    <w:name w:val="p7"/>
    <w:basedOn w:val="Normal"/>
    <w:rsid w:val="000672F6"/>
    <w:pPr>
      <w:tabs>
        <w:tab w:val="left" w:pos="340"/>
      </w:tabs>
      <w:spacing w:line="240" w:lineRule="atLeast"/>
      <w:ind w:left="1100"/>
    </w:pPr>
  </w:style>
  <w:style w:type="paragraph" w:customStyle="1" w:styleId="p9">
    <w:name w:val="p9"/>
    <w:basedOn w:val="Normal"/>
    <w:rsid w:val="000672F6"/>
    <w:pPr>
      <w:tabs>
        <w:tab w:val="left" w:pos="340"/>
        <w:tab w:val="left" w:pos="400"/>
      </w:tabs>
      <w:spacing w:line="280" w:lineRule="atLeast"/>
      <w:ind w:left="1152" w:hanging="288"/>
    </w:pPr>
  </w:style>
  <w:style w:type="paragraph" w:customStyle="1" w:styleId="p11">
    <w:name w:val="p11"/>
    <w:basedOn w:val="Normal"/>
    <w:rsid w:val="000672F6"/>
    <w:pPr>
      <w:spacing w:line="240" w:lineRule="atLeast"/>
      <w:ind w:left="840"/>
    </w:pPr>
  </w:style>
  <w:style w:type="paragraph" w:customStyle="1" w:styleId="p12">
    <w:name w:val="p12"/>
    <w:basedOn w:val="Normal"/>
    <w:rsid w:val="000672F6"/>
    <w:pPr>
      <w:tabs>
        <w:tab w:val="left" w:pos="420"/>
      </w:tabs>
      <w:spacing w:line="240" w:lineRule="atLeast"/>
      <w:ind w:left="864" w:hanging="1872"/>
    </w:pPr>
  </w:style>
  <w:style w:type="paragraph" w:styleId="NormalWeb">
    <w:name w:val="Normal (Web)"/>
    <w:basedOn w:val="Normal"/>
    <w:rsid w:val="00630D43"/>
    <w:pPr>
      <w:widowControl/>
      <w:suppressAutoHyphens/>
      <w:spacing w:before="100" w:after="100"/>
    </w:pPr>
    <w:rPr>
      <w:szCs w:val="24"/>
      <w:lang w:eastAsia="ar-SA"/>
    </w:rPr>
  </w:style>
  <w:style w:type="paragraph" w:styleId="BodyText2">
    <w:name w:val="Body Text 2"/>
    <w:basedOn w:val="Normal"/>
    <w:link w:val="BodyText2Char"/>
    <w:uiPriority w:val="99"/>
    <w:unhideWhenUsed/>
    <w:rsid w:val="007A3A62"/>
    <w:pPr>
      <w:spacing w:after="120" w:line="480" w:lineRule="auto"/>
    </w:pPr>
  </w:style>
  <w:style w:type="character" w:customStyle="1" w:styleId="BodyText2Char">
    <w:name w:val="Body Text 2 Char"/>
    <w:basedOn w:val="DefaultParagraphFont"/>
    <w:link w:val="BodyText2"/>
    <w:uiPriority w:val="99"/>
    <w:rsid w:val="007A3A62"/>
    <w:rPr>
      <w:rFonts w:ascii="Times New Roman" w:eastAsia="Times New Roman" w:hAnsi="Times New Roman" w:cs="Times New Roman"/>
      <w:sz w:val="24"/>
      <w:szCs w:val="20"/>
    </w:rPr>
  </w:style>
  <w:style w:type="paragraph" w:styleId="ListBullet">
    <w:name w:val="List Bullet"/>
    <w:basedOn w:val="Normal"/>
    <w:uiPriority w:val="99"/>
    <w:unhideWhenUsed/>
    <w:rsid w:val="0011661D"/>
    <w:pPr>
      <w:numPr>
        <w:numId w:val="6"/>
      </w:numPr>
      <w:contextualSpacing/>
    </w:pPr>
  </w:style>
  <w:style w:type="character" w:styleId="UnresolvedMention">
    <w:name w:val="Unresolved Mention"/>
    <w:basedOn w:val="DefaultParagraphFont"/>
    <w:uiPriority w:val="99"/>
    <w:semiHidden/>
    <w:unhideWhenUsed/>
    <w:rsid w:val="00922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00416">
      <w:bodyDiv w:val="1"/>
      <w:marLeft w:val="0"/>
      <w:marRight w:val="0"/>
      <w:marTop w:val="0"/>
      <w:marBottom w:val="0"/>
      <w:divBdr>
        <w:top w:val="none" w:sz="0" w:space="0" w:color="auto"/>
        <w:left w:val="none" w:sz="0" w:space="0" w:color="auto"/>
        <w:bottom w:val="none" w:sz="0" w:space="0" w:color="auto"/>
        <w:right w:val="none" w:sz="0" w:space="0" w:color="auto"/>
      </w:divBdr>
    </w:div>
    <w:div w:id="1746999171">
      <w:bodyDiv w:val="1"/>
      <w:marLeft w:val="0"/>
      <w:marRight w:val="0"/>
      <w:marTop w:val="0"/>
      <w:marBottom w:val="0"/>
      <w:divBdr>
        <w:top w:val="none" w:sz="0" w:space="0" w:color="auto"/>
        <w:left w:val="none" w:sz="0" w:space="0" w:color="auto"/>
        <w:bottom w:val="none" w:sz="0" w:space="0" w:color="auto"/>
        <w:right w:val="none" w:sz="0" w:space="0" w:color="auto"/>
      </w:divBdr>
    </w:div>
    <w:div w:id="1786540534">
      <w:bodyDiv w:val="1"/>
      <w:marLeft w:val="0"/>
      <w:marRight w:val="0"/>
      <w:marTop w:val="0"/>
      <w:marBottom w:val="0"/>
      <w:divBdr>
        <w:top w:val="none" w:sz="0" w:space="0" w:color="auto"/>
        <w:left w:val="none" w:sz="0" w:space="0" w:color="auto"/>
        <w:bottom w:val="none" w:sz="0" w:space="0" w:color="auto"/>
        <w:right w:val="none" w:sz="0" w:space="0" w:color="auto"/>
      </w:divBdr>
    </w:div>
    <w:div w:id="202782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srajput0494@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8EDC58BA738941B91E52134CE0F7E2" ma:contentTypeVersion="0" ma:contentTypeDescription="Create a new document." ma:contentTypeScope="" ma:versionID="9c98612a34126f53d77fa148b9aa04f5">
  <xsd:schema xmlns:xsd="http://www.w3.org/2001/XMLSchema" xmlns:xs="http://www.w3.org/2001/XMLSchema" xmlns:p="http://schemas.microsoft.com/office/2006/metadata/properties" targetNamespace="http://schemas.microsoft.com/office/2006/metadata/properties" ma:root="true" ma:fieldsID="02fd9007bb28dfe10174f3766737c8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3FCDBA-A3CB-459E-B1D6-EEB41120AAB9}">
  <ds:schemaRefs>
    <ds:schemaRef ds:uri="http://schemas.openxmlformats.org/officeDocument/2006/bibliography"/>
  </ds:schemaRefs>
</ds:datastoreItem>
</file>

<file path=customXml/itemProps2.xml><?xml version="1.0" encoding="utf-8"?>
<ds:datastoreItem xmlns:ds="http://schemas.openxmlformats.org/officeDocument/2006/customXml" ds:itemID="{F6E01A32-256F-428A-B771-6D437B27DE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BED9EA-07D8-46CE-B6A9-C6A652914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2E6356B-C30E-463F-9B57-37FCE0B03B8B}">
  <ds:schemaRefs>
    <ds:schemaRef ds:uri="http://schemas.microsoft.com/sharepoint/v3/contenttype/forms"/>
  </ds:schemaRefs>
</ds:datastoreItem>
</file>

<file path=docMetadata/LabelInfo.xml><?xml version="1.0" encoding="utf-8"?>
<clbl:labelList xmlns:clbl="http://schemas.microsoft.com/office/2020/mipLabelMetadata">
  <clbl:label id="{2638f43e-f77d-4fc7-ab92-7b753b7876fd}" enabled="0" method="" siteId="{2638f43e-f77d-4fc7-ab92-7b753b7876fd}" removed="1"/>
</clbl:labelList>
</file>

<file path=docProps/app.xml><?xml version="1.0" encoding="utf-8"?>
<Properties xmlns="http://schemas.openxmlformats.org/officeDocument/2006/extended-properties" xmlns:vt="http://schemas.openxmlformats.org/officeDocument/2006/docPropsVTypes">
  <Template>Normal</Template>
  <TotalTime>142</TotalTime>
  <Pages>6</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Customer</dc:creator>
  <cp:lastModifiedBy>Singh, Kuldeep</cp:lastModifiedBy>
  <cp:revision>47</cp:revision>
  <cp:lastPrinted>2012-06-13T18:49:00Z</cp:lastPrinted>
  <dcterms:created xsi:type="dcterms:W3CDTF">2023-08-29T15:12:00Z</dcterms:created>
  <dcterms:modified xsi:type="dcterms:W3CDTF">2024-04-20T17:16:00Z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0x010100478EDC58BA738941B91E52134CE0F7E2</vt:lpwstr>
  </property>
</Properties>
</file>